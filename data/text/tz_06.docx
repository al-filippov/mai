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ADE36" w14:textId="77777777" w:rsidR="00EE4BD3" w:rsidRPr="00EE4BD3" w:rsidRDefault="00EE4BD3" w:rsidP="00EE4BD3">
      <w:pPr>
        <w:pStyle w:val="2"/>
        <w:numPr>
          <w:ilvl w:val="0"/>
          <w:numId w:val="0"/>
        </w:numPr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ru-RU"/>
        </w:rPr>
      </w:pPr>
      <w:bookmarkStart w:id="0" w:name="_Toc230659985"/>
      <w:bookmarkStart w:id="1" w:name="_Toc230968301"/>
      <w:r w:rsidRPr="00EE4BD3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ru-RU"/>
        </w:rPr>
        <w:t>2.2 Техническое задание</w:t>
      </w:r>
      <w:bookmarkEnd w:id="0"/>
      <w:bookmarkEnd w:id="1"/>
      <w:r w:rsidRPr="00EE4BD3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ru-RU"/>
        </w:rPr>
        <w:tab/>
      </w:r>
    </w:p>
    <w:p w14:paraId="604B9967" w14:textId="77777777" w:rsidR="00EE4BD3" w:rsidRPr="00EE4BD3" w:rsidRDefault="00EE4BD3" w:rsidP="00EE4BD3">
      <w:pPr>
        <w:spacing w:line="360" w:lineRule="auto"/>
        <w:ind w:firstLine="561"/>
      </w:pPr>
      <w:bookmarkStart w:id="2" w:name="_Toc230659986"/>
      <w:bookmarkStart w:id="3" w:name="_Toc230968302"/>
      <w:r w:rsidRPr="00EE4BD3">
        <w:rPr>
          <w:rStyle w:val="32"/>
          <w:rFonts w:cs="Times New Roman"/>
          <w:szCs w:val="28"/>
        </w:rPr>
        <w:t>1.Общие сведения</w:t>
      </w:r>
      <w:bookmarkEnd w:id="2"/>
      <w:bookmarkEnd w:id="3"/>
    </w:p>
    <w:p w14:paraId="4F48F1D0" w14:textId="77777777" w:rsidR="00EE4BD3" w:rsidRPr="00EE4BD3" w:rsidRDefault="00EE4BD3" w:rsidP="00EE4BD3">
      <w:pPr>
        <w:spacing w:line="360" w:lineRule="auto"/>
        <w:ind w:firstLine="561"/>
      </w:pPr>
      <w:r w:rsidRPr="00EE4BD3">
        <w:rPr>
          <w:b/>
        </w:rPr>
        <w:t>Полное наименование системы</w:t>
      </w:r>
      <w:r w:rsidRPr="00EE4BD3">
        <w:t>: Станция технического обслуживания автомобилей. Условное обозначение – СТО автомобилей.</w:t>
      </w:r>
    </w:p>
    <w:p w14:paraId="3C7199E5" w14:textId="77777777" w:rsidR="00EE4BD3" w:rsidRPr="00EE4BD3" w:rsidRDefault="00EE4BD3" w:rsidP="00EE4BD3">
      <w:pPr>
        <w:spacing w:line="360" w:lineRule="auto"/>
        <w:ind w:firstLine="561"/>
      </w:pPr>
      <w:r w:rsidRPr="00EE4BD3">
        <w:rPr>
          <w:b/>
          <w:shd w:val="clear" w:color="auto" w:fill="FFFFFF"/>
        </w:rPr>
        <w:t>Шифр темы или шифр (номер) договора</w:t>
      </w:r>
      <w:r w:rsidRPr="00EE4BD3">
        <w:t xml:space="preserve">: </w:t>
      </w:r>
      <w:r w:rsidRPr="00EE4BD3">
        <w:rPr>
          <w:shd w:val="clear" w:color="auto" w:fill="FFFFFF"/>
        </w:rPr>
        <w:t>данный программный продукт разрабатывался в рамках выполнения должностных обязанностей в компании-заказчике</w:t>
      </w:r>
      <w:r w:rsidRPr="00EE4BD3">
        <w:t>.</w:t>
      </w:r>
    </w:p>
    <w:p w14:paraId="6D29BE28" w14:textId="77777777" w:rsidR="00EE4BD3" w:rsidRPr="00EE4BD3" w:rsidRDefault="00EE4BD3" w:rsidP="00EE4BD3">
      <w:pPr>
        <w:spacing w:line="360" w:lineRule="auto"/>
        <w:ind w:firstLine="561"/>
      </w:pPr>
      <w:r w:rsidRPr="00EE4BD3">
        <w:t xml:space="preserve"> </w:t>
      </w:r>
      <w:r w:rsidRPr="00EE4BD3">
        <w:rPr>
          <w:b/>
          <w:shd w:val="clear" w:color="auto" w:fill="FFFFFF"/>
        </w:rPr>
        <w:t>Наименование предприятий разработчика и заказчика системы, их реквизиты</w:t>
      </w:r>
      <w:r w:rsidRPr="00EE4BD3">
        <w:rPr>
          <w:shd w:val="clear" w:color="auto" w:fill="FFFFFF"/>
        </w:rPr>
        <w:t>: ООО «АвтоРай» (432026 Ульяновск, ул. Московское шоссе, 17а)</w:t>
      </w:r>
      <w:r w:rsidRPr="00EE4BD3">
        <w:t>.</w:t>
      </w:r>
    </w:p>
    <w:p w14:paraId="7570E7CF" w14:textId="77777777" w:rsidR="00EE4BD3" w:rsidRPr="00EE4BD3" w:rsidRDefault="00EE4BD3" w:rsidP="00EE4BD3">
      <w:pPr>
        <w:spacing w:line="360" w:lineRule="auto"/>
        <w:ind w:firstLine="561"/>
      </w:pPr>
      <w:r w:rsidRPr="00EE4BD3">
        <w:rPr>
          <w:b/>
          <w:shd w:val="clear" w:color="auto" w:fill="FFFFFF"/>
        </w:rPr>
        <w:t>Перечень документов, на основании которых создается информационная система</w:t>
      </w:r>
      <w:r w:rsidRPr="00EE4BD3">
        <w:rPr>
          <w:shd w:val="clear" w:color="auto" w:fill="FFFFFF"/>
        </w:rPr>
        <w:t>:</w:t>
      </w:r>
      <w:r w:rsidRPr="00EE4BD3">
        <w:t xml:space="preserve"> основанием для разработки системы является  необходимость ведения автоматизированного контроля  и учета деятельности на станции технического обслуживания  в организации-заказчике. </w:t>
      </w:r>
    </w:p>
    <w:p w14:paraId="0779E3F8" w14:textId="77777777" w:rsidR="00EE4BD3" w:rsidRPr="00EE4BD3" w:rsidRDefault="00EE4BD3" w:rsidP="00EE4BD3">
      <w:pPr>
        <w:spacing w:line="360" w:lineRule="auto"/>
        <w:ind w:firstLine="561"/>
      </w:pPr>
      <w:r w:rsidRPr="00EE4BD3">
        <w:rPr>
          <w:b/>
        </w:rPr>
        <w:t xml:space="preserve">Плановые сроки </w:t>
      </w:r>
      <w:r w:rsidRPr="00EE4BD3">
        <w:rPr>
          <w:b/>
          <w:shd w:val="clear" w:color="auto" w:fill="FFFFFF"/>
        </w:rPr>
        <w:t>начала и окончания работ</w:t>
      </w:r>
      <w:r w:rsidRPr="00EE4BD3">
        <w:rPr>
          <w:b/>
        </w:rPr>
        <w:t xml:space="preserve"> работ</w:t>
      </w:r>
      <w:r w:rsidRPr="00EE4BD3">
        <w:t>:</w:t>
      </w:r>
    </w:p>
    <w:p w14:paraId="6A2B46A1" w14:textId="77777777" w:rsidR="00EE4BD3" w:rsidRPr="00EE4BD3" w:rsidRDefault="00EE4BD3" w:rsidP="00EE4BD3">
      <w:pPr>
        <w:spacing w:line="360" w:lineRule="auto"/>
        <w:ind w:firstLine="561"/>
      </w:pPr>
      <w:r w:rsidRPr="00EE4BD3">
        <w:t xml:space="preserve">Начало работ – февраль </w:t>
      </w:r>
      <w:smartTag w:uri="urn:schemas-microsoft-com:office:smarttags" w:element="metricconverter">
        <w:smartTagPr>
          <w:attr w:name="ProductID" w:val="2010 г"/>
        </w:smartTagPr>
        <w:r w:rsidRPr="00EE4BD3">
          <w:t>2010 г</w:t>
        </w:r>
      </w:smartTag>
      <w:r w:rsidRPr="00EE4BD3">
        <w:t>.</w:t>
      </w:r>
    </w:p>
    <w:p w14:paraId="19418EC5" w14:textId="77777777" w:rsidR="00EE4BD3" w:rsidRPr="00EE4BD3" w:rsidRDefault="00EE4BD3" w:rsidP="00EE4BD3">
      <w:pPr>
        <w:spacing w:line="360" w:lineRule="auto"/>
        <w:ind w:firstLine="561"/>
      </w:pPr>
      <w:r w:rsidRPr="00EE4BD3">
        <w:t xml:space="preserve">Окончание работ – июнь </w:t>
      </w:r>
      <w:smartTag w:uri="urn:schemas-microsoft-com:office:smarttags" w:element="metricconverter">
        <w:smartTagPr>
          <w:attr w:name="ProductID" w:val="2010 г"/>
        </w:smartTagPr>
        <w:r w:rsidRPr="00EE4BD3">
          <w:t>2010 г</w:t>
        </w:r>
      </w:smartTag>
      <w:r w:rsidRPr="00EE4BD3">
        <w:t>.</w:t>
      </w:r>
    </w:p>
    <w:p w14:paraId="030ECDD9" w14:textId="77777777" w:rsidR="00EE4BD3" w:rsidRPr="00EE4BD3" w:rsidRDefault="00EE4BD3" w:rsidP="00EE4BD3">
      <w:pPr>
        <w:spacing w:line="360" w:lineRule="auto"/>
        <w:ind w:firstLine="561"/>
      </w:pPr>
      <w:r w:rsidRPr="00EE4BD3">
        <w:rPr>
          <w:b/>
          <w:shd w:val="clear" w:color="auto" w:fill="FFFFFF"/>
        </w:rPr>
        <w:t>Сведения об источниках и порядке финансирования работ</w:t>
      </w:r>
      <w:r w:rsidRPr="00EE4BD3">
        <w:rPr>
          <w:shd w:val="clear" w:color="auto" w:fill="FFFFFF"/>
        </w:rPr>
        <w:t>:</w:t>
      </w:r>
      <w:r w:rsidRPr="00EE4BD3">
        <w:t xml:space="preserve"> источником финансирования является ежемесячная зарплата. Результаты работы предъявляются по мере выполнения отдельных функциональных блоков.</w:t>
      </w:r>
    </w:p>
    <w:p w14:paraId="69FBACBC" w14:textId="77777777" w:rsidR="00EE4BD3" w:rsidRPr="00EE4BD3" w:rsidRDefault="00EE4BD3" w:rsidP="00EE4BD3">
      <w:pPr>
        <w:spacing w:line="360" w:lineRule="auto"/>
        <w:ind w:firstLine="561"/>
        <w:rPr>
          <w:shd w:val="clear" w:color="auto" w:fill="FFFFFF"/>
        </w:rPr>
      </w:pPr>
      <w:r w:rsidRPr="00EE4BD3">
        <w:rPr>
          <w:b/>
          <w:shd w:val="clear" w:color="auto" w:fill="FFFFFF"/>
        </w:rPr>
        <w:t>Порядок оформления и предъявления заказчику результатов работ по созданию системы, ее частей и отдельных средств</w:t>
      </w:r>
      <w:r w:rsidRPr="00EE4BD3">
        <w:rPr>
          <w:shd w:val="clear" w:color="auto" w:fill="FFFFFF"/>
        </w:rPr>
        <w:t xml:space="preserve"> : результаты работы внедряются в типовую конфигурацию по мере разработки отдельных функциональных блоков.</w:t>
      </w:r>
    </w:p>
    <w:p w14:paraId="771E9D42" w14:textId="77777777" w:rsidR="00EE4BD3" w:rsidRPr="00EE4BD3" w:rsidRDefault="00EE4BD3" w:rsidP="00EE4BD3">
      <w:pPr>
        <w:spacing w:line="360" w:lineRule="auto"/>
        <w:ind w:firstLine="561"/>
      </w:pPr>
    </w:p>
    <w:p w14:paraId="6C83F292" w14:textId="77777777" w:rsidR="00EE4BD3" w:rsidRPr="00EE4BD3" w:rsidRDefault="00EE4BD3" w:rsidP="00EE4BD3">
      <w:pPr>
        <w:spacing w:line="360" w:lineRule="auto"/>
        <w:ind w:firstLine="561"/>
        <w:rPr>
          <w:rStyle w:val="32"/>
          <w:rFonts w:cs="Times New Roman"/>
          <w:szCs w:val="28"/>
        </w:rPr>
      </w:pPr>
      <w:bookmarkStart w:id="4" w:name="_Toc230659987"/>
      <w:bookmarkStart w:id="5" w:name="_Toc230968303"/>
      <w:r w:rsidRPr="00EE4BD3">
        <w:rPr>
          <w:rStyle w:val="32"/>
          <w:rFonts w:cs="Times New Roman"/>
          <w:szCs w:val="28"/>
        </w:rPr>
        <w:t>2. Назначение и цели создания системы</w:t>
      </w:r>
      <w:bookmarkEnd w:id="4"/>
      <w:bookmarkEnd w:id="5"/>
    </w:p>
    <w:p w14:paraId="1CFDC626" w14:textId="77777777" w:rsidR="00EE4BD3" w:rsidRPr="00EE4BD3" w:rsidRDefault="00EE4BD3" w:rsidP="00EE4BD3">
      <w:pPr>
        <w:spacing w:line="360" w:lineRule="auto"/>
        <w:ind w:firstLine="561"/>
      </w:pPr>
      <w:r w:rsidRPr="00EE4BD3">
        <w:t xml:space="preserve">2.1 </w:t>
      </w:r>
      <w:r w:rsidRPr="00EE4BD3">
        <w:rPr>
          <w:b/>
        </w:rPr>
        <w:t>Назначение системы</w:t>
      </w:r>
      <w:r w:rsidRPr="00EE4BD3">
        <w:t xml:space="preserve">:  предоставление удобных механизмов для работы с клиентами на станции технического обслуживания. </w:t>
      </w:r>
    </w:p>
    <w:p w14:paraId="4EA76410" w14:textId="77777777" w:rsidR="00EE4BD3" w:rsidRPr="00EE4BD3" w:rsidRDefault="00EE4BD3" w:rsidP="00EE4BD3">
      <w:pPr>
        <w:spacing w:line="360" w:lineRule="auto"/>
        <w:ind w:firstLine="561"/>
      </w:pPr>
      <w:r w:rsidRPr="00EE4BD3">
        <w:t xml:space="preserve">2.2 </w:t>
      </w:r>
      <w:r w:rsidRPr="00EE4BD3">
        <w:rPr>
          <w:b/>
        </w:rPr>
        <w:t>Цели создания системы:</w:t>
      </w:r>
      <w:r w:rsidRPr="00EE4BD3">
        <w:t xml:space="preserve"> </w:t>
      </w:r>
    </w:p>
    <w:p w14:paraId="06B6A5DD" w14:textId="77777777" w:rsidR="00EE4BD3" w:rsidRPr="00EE4BD3" w:rsidRDefault="00EE4BD3" w:rsidP="00EE4BD3">
      <w:pPr>
        <w:numPr>
          <w:ilvl w:val="0"/>
          <w:numId w:val="23"/>
        </w:numPr>
        <w:spacing w:before="57" w:line="360" w:lineRule="auto"/>
      </w:pPr>
      <w:r w:rsidRPr="00EE4BD3">
        <w:lastRenderedPageBreak/>
        <w:t>автоматизация работы станции технического обслуживания;</w:t>
      </w:r>
    </w:p>
    <w:p w14:paraId="2805BFEA" w14:textId="77777777" w:rsidR="00EE4BD3" w:rsidRPr="00EE4BD3" w:rsidRDefault="00EE4BD3" w:rsidP="00EE4BD3">
      <w:pPr>
        <w:numPr>
          <w:ilvl w:val="0"/>
          <w:numId w:val="23"/>
        </w:numPr>
        <w:spacing w:before="57" w:line="360" w:lineRule="auto"/>
      </w:pPr>
      <w:r w:rsidRPr="00EE4BD3">
        <w:t>предоставление удобных механизмов для работы мастеров-приемщиков и оформителей на станции;</w:t>
      </w:r>
    </w:p>
    <w:p w14:paraId="7FA0496C" w14:textId="77777777" w:rsidR="00EE4BD3" w:rsidRPr="003E0CDF" w:rsidRDefault="00EE4BD3" w:rsidP="00EE4BD3">
      <w:pPr>
        <w:numPr>
          <w:ilvl w:val="0"/>
          <w:numId w:val="23"/>
        </w:numPr>
        <w:suppressAutoHyphens/>
        <w:spacing w:before="57" w:line="360" w:lineRule="auto"/>
        <w:jc w:val="left"/>
      </w:pPr>
      <w:r w:rsidRPr="00EE4BD3">
        <w:t>Возможность получения точной информации о работе станции, расчет прибыли (убытков) от работы станции.</w:t>
      </w:r>
    </w:p>
    <w:p w14:paraId="432DB722" w14:textId="77777777" w:rsidR="003E0CDF" w:rsidRPr="00EE4BD3" w:rsidRDefault="003E0CDF" w:rsidP="003E0CDF">
      <w:pPr>
        <w:suppressAutoHyphens/>
        <w:spacing w:before="57" w:line="360" w:lineRule="auto"/>
        <w:ind w:left="720"/>
        <w:jc w:val="left"/>
      </w:pPr>
    </w:p>
    <w:p w14:paraId="4BD779C7" w14:textId="77777777" w:rsidR="00EE4BD3" w:rsidRPr="00EE4BD3" w:rsidRDefault="00EE4BD3" w:rsidP="00EE4BD3">
      <w:pPr>
        <w:spacing w:line="360" w:lineRule="auto"/>
        <w:ind w:firstLine="561"/>
        <w:rPr>
          <w:b/>
        </w:rPr>
      </w:pPr>
      <w:bookmarkStart w:id="6" w:name="_Toc230659988"/>
      <w:bookmarkStart w:id="7" w:name="_Toc230968304"/>
      <w:r w:rsidRPr="00EE4BD3">
        <w:rPr>
          <w:rStyle w:val="32"/>
          <w:rFonts w:cs="Times New Roman"/>
          <w:szCs w:val="28"/>
        </w:rPr>
        <w:t>3. Характеристики объекта автоматизации</w:t>
      </w:r>
      <w:bookmarkEnd w:id="6"/>
      <w:bookmarkEnd w:id="7"/>
    </w:p>
    <w:p w14:paraId="2467ACBF" w14:textId="77777777" w:rsidR="00EE4BD3" w:rsidRPr="00EE4BD3" w:rsidRDefault="00EE4BD3" w:rsidP="00EE4BD3">
      <w:pPr>
        <w:spacing w:line="360" w:lineRule="auto"/>
        <w:ind w:left="-22" w:firstLine="583"/>
      </w:pPr>
      <w:r w:rsidRPr="00EE4BD3">
        <w:t xml:space="preserve">3.1  </w:t>
      </w:r>
      <w:r w:rsidRPr="00EE4BD3">
        <w:rPr>
          <w:b/>
        </w:rPr>
        <w:t>Объект автоматизации</w:t>
      </w:r>
      <w:r w:rsidRPr="00EE4BD3">
        <w:t>: объектом автоматизации в данной системе являются заявки, поступающие на СТО, документы и договора, составляющиеся в ходе работы с клиентами, а также дополнительные документы, создаваемые в процессе работы на станции. Информация о заявках на обслуживание, договорах, актах и прочие документы заносится и обрабатывается в данной автоматизированной системе.</w:t>
      </w:r>
    </w:p>
    <w:p w14:paraId="385AF2FB" w14:textId="77777777" w:rsidR="00EE4BD3" w:rsidRPr="00EE4BD3" w:rsidRDefault="00EE4BD3" w:rsidP="00EE4BD3">
      <w:pPr>
        <w:spacing w:line="360" w:lineRule="auto"/>
        <w:ind w:left="-22" w:firstLine="583"/>
      </w:pPr>
      <w:r w:rsidRPr="00EE4BD3">
        <w:t xml:space="preserve">3.2 </w:t>
      </w:r>
      <w:r w:rsidRPr="00EE4BD3">
        <w:rPr>
          <w:b/>
        </w:rPr>
        <w:t>Условия эксплуатации</w:t>
      </w:r>
      <w:r w:rsidRPr="00EE4BD3">
        <w:t>: ограничиваются только правилами эксплуатации вычислительной техники. К окружающей среде особых требований не предъявляется.</w:t>
      </w:r>
    </w:p>
    <w:p w14:paraId="142847A0" w14:textId="77777777" w:rsidR="00EE4BD3" w:rsidRPr="00EE4BD3" w:rsidRDefault="00EE4BD3" w:rsidP="00EE4BD3">
      <w:pPr>
        <w:spacing w:line="360" w:lineRule="auto"/>
        <w:ind w:firstLine="561"/>
        <w:rPr>
          <w:b/>
        </w:rPr>
      </w:pPr>
    </w:p>
    <w:p w14:paraId="685080B1" w14:textId="77777777" w:rsidR="00EE4BD3" w:rsidRPr="00EE4BD3" w:rsidRDefault="00EE4BD3" w:rsidP="00EE4BD3">
      <w:pPr>
        <w:spacing w:line="360" w:lineRule="auto"/>
        <w:ind w:firstLine="561"/>
        <w:rPr>
          <w:rStyle w:val="32"/>
          <w:rFonts w:cs="Times New Roman"/>
          <w:szCs w:val="28"/>
        </w:rPr>
      </w:pPr>
      <w:bookmarkStart w:id="8" w:name="_Toc230659989"/>
      <w:bookmarkStart w:id="9" w:name="_Toc230968305"/>
      <w:r w:rsidRPr="00EE4BD3">
        <w:rPr>
          <w:rStyle w:val="32"/>
          <w:rFonts w:cs="Times New Roman"/>
          <w:szCs w:val="28"/>
        </w:rPr>
        <w:t>4.  Требования к системе</w:t>
      </w:r>
      <w:bookmarkEnd w:id="8"/>
      <w:bookmarkEnd w:id="9"/>
    </w:p>
    <w:p w14:paraId="7365EFA6" w14:textId="77777777" w:rsidR="00EE4BD3" w:rsidRPr="00EE4BD3" w:rsidRDefault="00EE4BD3" w:rsidP="00EE4BD3">
      <w:pPr>
        <w:spacing w:line="360" w:lineRule="auto"/>
        <w:ind w:firstLine="561"/>
        <w:rPr>
          <w:b/>
        </w:rPr>
      </w:pPr>
      <w:r w:rsidRPr="00EE4BD3">
        <w:rPr>
          <w:b/>
        </w:rPr>
        <w:t>4.1 Требования к системе в целом</w:t>
      </w:r>
    </w:p>
    <w:p w14:paraId="28A79BFB" w14:textId="77777777" w:rsidR="00EE4BD3" w:rsidRPr="00EE4BD3" w:rsidRDefault="00EE4BD3" w:rsidP="00EE4BD3">
      <w:pPr>
        <w:spacing w:line="360" w:lineRule="auto"/>
        <w:ind w:firstLine="561"/>
        <w:rPr>
          <w:b/>
          <w:i/>
        </w:rPr>
      </w:pPr>
      <w:r w:rsidRPr="00EE4BD3">
        <w:rPr>
          <w:b/>
          <w:i/>
        </w:rPr>
        <w:t>4.1.1 Требования к структуре и функционированию системы</w:t>
      </w:r>
    </w:p>
    <w:p w14:paraId="4117BC95" w14:textId="77777777" w:rsidR="00EE4BD3" w:rsidRPr="00EE4BD3" w:rsidRDefault="00EE4BD3" w:rsidP="00EE4BD3">
      <w:pPr>
        <w:spacing w:line="360" w:lineRule="auto"/>
        <w:ind w:firstLine="561"/>
      </w:pPr>
      <w:r w:rsidRPr="00EE4BD3">
        <w:t>Перечень подсистем:</w:t>
      </w:r>
    </w:p>
    <w:p w14:paraId="46AA7626" w14:textId="77777777" w:rsidR="00EE4BD3" w:rsidRPr="00EE4BD3" w:rsidRDefault="00EE4BD3" w:rsidP="00EE4BD3">
      <w:pPr>
        <w:numPr>
          <w:ilvl w:val="0"/>
          <w:numId w:val="19"/>
        </w:numPr>
        <w:tabs>
          <w:tab w:val="left" w:pos="720"/>
        </w:tabs>
        <w:suppressAutoHyphens/>
        <w:spacing w:line="360" w:lineRule="auto"/>
        <w:ind w:firstLine="561"/>
        <w:jc w:val="left"/>
      </w:pPr>
      <w:r w:rsidRPr="00EE4BD3">
        <w:t>Оформление документов</w:t>
      </w:r>
    </w:p>
    <w:p w14:paraId="1483575D" w14:textId="77777777" w:rsidR="00EE4BD3" w:rsidRPr="00EE4BD3" w:rsidRDefault="00EE4BD3" w:rsidP="00EE4BD3">
      <w:pPr>
        <w:numPr>
          <w:ilvl w:val="0"/>
          <w:numId w:val="19"/>
        </w:numPr>
        <w:tabs>
          <w:tab w:val="left" w:pos="720"/>
        </w:tabs>
        <w:suppressAutoHyphens/>
        <w:spacing w:line="360" w:lineRule="auto"/>
        <w:ind w:firstLine="561"/>
        <w:jc w:val="left"/>
      </w:pPr>
      <w:r w:rsidRPr="00EE4BD3">
        <w:t>Работа с клиентами</w:t>
      </w:r>
    </w:p>
    <w:p w14:paraId="0DBB502C" w14:textId="77777777" w:rsidR="00EE4BD3" w:rsidRPr="00EE4BD3" w:rsidRDefault="00EE4BD3" w:rsidP="00EE4BD3">
      <w:pPr>
        <w:numPr>
          <w:ilvl w:val="0"/>
          <w:numId w:val="19"/>
        </w:numPr>
        <w:tabs>
          <w:tab w:val="left" w:pos="720"/>
        </w:tabs>
        <w:suppressAutoHyphens/>
        <w:spacing w:line="360" w:lineRule="auto"/>
        <w:ind w:firstLine="561"/>
        <w:jc w:val="left"/>
      </w:pPr>
      <w:r w:rsidRPr="00EE4BD3">
        <w:t>Отчетность</w:t>
      </w:r>
    </w:p>
    <w:p w14:paraId="65FF631A" w14:textId="77777777" w:rsidR="00EE4BD3" w:rsidRPr="00EE4BD3" w:rsidRDefault="00EE4BD3" w:rsidP="00EE4BD3">
      <w:pPr>
        <w:spacing w:line="360" w:lineRule="auto"/>
        <w:ind w:left="360" w:firstLine="561"/>
      </w:pPr>
      <w:r w:rsidRPr="00EE4BD3">
        <w:t>Подсистема оформления документов должна представлять собой совокупность документов, оформляемых в процессе работы по каждой заявке, начиная документом записи на ремонт и заканчивая документами реализации.</w:t>
      </w:r>
    </w:p>
    <w:p w14:paraId="1189C25A" w14:textId="77777777" w:rsidR="00EE4BD3" w:rsidRPr="00EE4BD3" w:rsidRDefault="00EE4BD3" w:rsidP="00EE4BD3">
      <w:pPr>
        <w:spacing w:line="360" w:lineRule="auto"/>
        <w:ind w:left="360" w:firstLine="561"/>
      </w:pPr>
      <w:r w:rsidRPr="00EE4BD3">
        <w:lastRenderedPageBreak/>
        <w:t>Блок работы с клиентами должен включать в себя обработки по формированию списков клиентов для обзвона, сбора и обработки полученных результатов анкетирования.</w:t>
      </w:r>
    </w:p>
    <w:p w14:paraId="6CF1AB5E" w14:textId="77777777" w:rsidR="00EE4BD3" w:rsidRPr="00EE4BD3" w:rsidRDefault="00EE4BD3" w:rsidP="00EE4BD3">
      <w:pPr>
        <w:spacing w:line="360" w:lineRule="auto"/>
        <w:ind w:left="360" w:firstLine="561"/>
      </w:pPr>
      <w:r w:rsidRPr="00EE4BD3">
        <w:t xml:space="preserve">Блок отчетов должен содержать отчеты, необходимые для анализа работы станции  и для предоставления сводной информации руководству. </w:t>
      </w:r>
    </w:p>
    <w:p w14:paraId="0E482997" w14:textId="77777777" w:rsidR="00EE4BD3" w:rsidRPr="00EE4BD3" w:rsidRDefault="00EE4BD3" w:rsidP="00EE4BD3">
      <w:pPr>
        <w:spacing w:line="360" w:lineRule="auto"/>
        <w:ind w:left="360" w:firstLine="561"/>
      </w:pPr>
      <w:r w:rsidRPr="00EE4BD3">
        <w:t xml:space="preserve">Система  должна иметь два режима работы: </w:t>
      </w:r>
    </w:p>
    <w:p w14:paraId="017043D3" w14:textId="77777777" w:rsidR="00EE4BD3" w:rsidRPr="00EE4BD3" w:rsidRDefault="00EE4BD3" w:rsidP="00EE4BD3">
      <w:pPr>
        <w:spacing w:line="360" w:lineRule="auto"/>
        <w:ind w:firstLine="561"/>
      </w:pPr>
      <w:r w:rsidRPr="00EE4BD3">
        <w:t>- конфигурирование</w:t>
      </w:r>
    </w:p>
    <w:p w14:paraId="4AE6B172" w14:textId="77777777" w:rsidR="00EE4BD3" w:rsidRDefault="00EE4BD3" w:rsidP="00EE4BD3">
      <w:pPr>
        <w:spacing w:line="360" w:lineRule="auto"/>
        <w:ind w:firstLine="561"/>
        <w:rPr>
          <w:lang w:val="en-US"/>
        </w:rPr>
      </w:pPr>
      <w:r w:rsidRPr="00EE4BD3">
        <w:t>- пользовательский режим.</w:t>
      </w:r>
    </w:p>
    <w:p w14:paraId="0F323A4F" w14:textId="77777777" w:rsidR="003E0CDF" w:rsidRPr="003E0CDF" w:rsidRDefault="003E0CDF" w:rsidP="003E0CDF">
      <w:pPr>
        <w:spacing w:line="360" w:lineRule="auto"/>
        <w:rPr>
          <w:lang w:val="en-US"/>
        </w:rPr>
      </w:pPr>
    </w:p>
    <w:p w14:paraId="14F3AA1D" w14:textId="77777777" w:rsidR="00EE4BD3" w:rsidRPr="00EE4BD3" w:rsidRDefault="00EE4BD3" w:rsidP="00EE4BD3">
      <w:pPr>
        <w:spacing w:line="360" w:lineRule="auto"/>
        <w:ind w:firstLine="561"/>
        <w:rPr>
          <w:b/>
          <w:i/>
        </w:rPr>
      </w:pPr>
      <w:r w:rsidRPr="00EE4BD3">
        <w:rPr>
          <w:b/>
          <w:i/>
        </w:rPr>
        <w:t xml:space="preserve">4.1.2 Требования к персоналу </w:t>
      </w:r>
    </w:p>
    <w:p w14:paraId="62D1E3F7" w14:textId="77777777" w:rsidR="00EE4BD3" w:rsidRPr="00EE4BD3" w:rsidRDefault="00EE4BD3" w:rsidP="00EE4BD3">
      <w:pPr>
        <w:spacing w:line="360" w:lineRule="auto"/>
        <w:ind w:firstLine="561"/>
      </w:pPr>
      <w:r w:rsidRPr="00EE4BD3">
        <w:t>Пользователями разрабатываемой системы должны выступать:</w:t>
      </w:r>
    </w:p>
    <w:p w14:paraId="292354DF" w14:textId="77777777" w:rsidR="00EE4BD3" w:rsidRPr="00EE4BD3" w:rsidRDefault="00EE4BD3" w:rsidP="00EE4BD3">
      <w:pPr>
        <w:numPr>
          <w:ilvl w:val="0"/>
          <w:numId w:val="16"/>
        </w:numPr>
        <w:tabs>
          <w:tab w:val="left" w:pos="1259"/>
        </w:tabs>
        <w:suppressAutoHyphens/>
        <w:spacing w:line="360" w:lineRule="auto"/>
        <w:ind w:left="1259" w:firstLine="561"/>
        <w:jc w:val="left"/>
      </w:pPr>
      <w:r w:rsidRPr="00EE4BD3">
        <w:t xml:space="preserve">Оформители </w:t>
      </w:r>
    </w:p>
    <w:p w14:paraId="4B7BB631" w14:textId="77777777" w:rsidR="00EE4BD3" w:rsidRPr="00EE4BD3" w:rsidRDefault="00EE4BD3" w:rsidP="00EE4BD3">
      <w:pPr>
        <w:numPr>
          <w:ilvl w:val="0"/>
          <w:numId w:val="16"/>
        </w:numPr>
        <w:tabs>
          <w:tab w:val="left" w:pos="1259"/>
        </w:tabs>
        <w:suppressAutoHyphens/>
        <w:spacing w:line="360" w:lineRule="auto"/>
        <w:ind w:left="1259" w:firstLine="561"/>
        <w:jc w:val="left"/>
      </w:pPr>
      <w:r w:rsidRPr="00EE4BD3">
        <w:t>Мастер-приемщик</w:t>
      </w:r>
    </w:p>
    <w:p w14:paraId="64096511" w14:textId="77777777" w:rsidR="00EE4BD3" w:rsidRPr="00EE4BD3" w:rsidRDefault="00EE4BD3" w:rsidP="00EE4BD3">
      <w:pPr>
        <w:numPr>
          <w:ilvl w:val="0"/>
          <w:numId w:val="16"/>
        </w:numPr>
        <w:tabs>
          <w:tab w:val="left" w:pos="1259"/>
        </w:tabs>
        <w:suppressAutoHyphens/>
        <w:spacing w:line="360" w:lineRule="auto"/>
        <w:ind w:left="1259" w:firstLine="561"/>
        <w:jc w:val="left"/>
      </w:pPr>
      <w:r w:rsidRPr="00EE4BD3">
        <w:t>Менеджер по работе с персоналом</w:t>
      </w:r>
    </w:p>
    <w:p w14:paraId="57773343" w14:textId="77777777" w:rsidR="00EE4BD3" w:rsidRPr="00EE4BD3" w:rsidRDefault="00EE4BD3" w:rsidP="00EE4BD3">
      <w:pPr>
        <w:numPr>
          <w:ilvl w:val="0"/>
          <w:numId w:val="16"/>
        </w:numPr>
        <w:tabs>
          <w:tab w:val="left" w:pos="1259"/>
        </w:tabs>
        <w:suppressAutoHyphens/>
        <w:spacing w:line="360" w:lineRule="auto"/>
        <w:ind w:left="1259" w:firstLine="561"/>
        <w:jc w:val="left"/>
      </w:pPr>
      <w:r w:rsidRPr="00EE4BD3">
        <w:t>Начальник СТО</w:t>
      </w:r>
    </w:p>
    <w:p w14:paraId="12F6755F" w14:textId="77777777" w:rsidR="00EE4BD3" w:rsidRPr="00EE4BD3" w:rsidRDefault="00EE4BD3" w:rsidP="00EE4BD3">
      <w:pPr>
        <w:numPr>
          <w:ilvl w:val="0"/>
          <w:numId w:val="16"/>
        </w:numPr>
        <w:tabs>
          <w:tab w:val="left" w:pos="1259"/>
        </w:tabs>
        <w:suppressAutoHyphens/>
        <w:spacing w:line="360" w:lineRule="auto"/>
        <w:ind w:left="1259" w:firstLine="561"/>
        <w:jc w:val="left"/>
      </w:pPr>
      <w:r w:rsidRPr="00EE4BD3">
        <w:t>Кладовщик</w:t>
      </w:r>
    </w:p>
    <w:p w14:paraId="140183CC" w14:textId="77777777" w:rsidR="00EE4BD3" w:rsidRPr="00EE4BD3" w:rsidRDefault="00EE4BD3" w:rsidP="00EE4BD3">
      <w:pPr>
        <w:spacing w:line="360" w:lineRule="auto"/>
        <w:ind w:firstLine="561"/>
      </w:pPr>
      <w:r w:rsidRPr="00EE4BD3">
        <w:t>Предоставляемые требования к ним — обладание навыками работы в системе 1С 8.1.</w:t>
      </w:r>
    </w:p>
    <w:p w14:paraId="1929EB20" w14:textId="77777777" w:rsidR="00EE4BD3" w:rsidRDefault="00EE4BD3" w:rsidP="00EE4BD3">
      <w:pPr>
        <w:spacing w:line="360" w:lineRule="auto"/>
        <w:ind w:firstLine="561"/>
        <w:rPr>
          <w:lang w:val="en-US"/>
        </w:rPr>
      </w:pPr>
      <w:r w:rsidRPr="00EE4BD3">
        <w:t>Количество пользователей, одновременно работающих в системе, ограничено только ресурсами сети.</w:t>
      </w:r>
    </w:p>
    <w:p w14:paraId="782DDF12" w14:textId="77777777" w:rsidR="003E0CDF" w:rsidRPr="003E0CDF" w:rsidRDefault="003E0CDF" w:rsidP="00EE4BD3">
      <w:pPr>
        <w:spacing w:line="360" w:lineRule="auto"/>
        <w:ind w:firstLine="561"/>
        <w:rPr>
          <w:lang w:val="en-US"/>
        </w:rPr>
      </w:pPr>
    </w:p>
    <w:p w14:paraId="12D3BB70" w14:textId="77777777" w:rsidR="00EE4BD3" w:rsidRPr="00EE4BD3" w:rsidRDefault="00EE4BD3" w:rsidP="00EE4BD3">
      <w:pPr>
        <w:pStyle w:val="11"/>
        <w:numPr>
          <w:ilvl w:val="0"/>
          <w:numId w:val="0"/>
        </w:numPr>
        <w:tabs>
          <w:tab w:val="clear" w:pos="794"/>
          <w:tab w:val="left" w:pos="1457"/>
          <w:tab w:val="left" w:pos="1514"/>
          <w:tab w:val="left" w:pos="1571"/>
          <w:tab w:val="left" w:pos="2705"/>
        </w:tabs>
        <w:spacing w:line="360" w:lineRule="auto"/>
        <w:ind w:left="-22" w:firstLine="561"/>
        <w:rPr>
          <w:rFonts w:cs="Times New Roman"/>
          <w:b/>
          <w:i/>
          <w:szCs w:val="28"/>
          <w:shd w:val="clear" w:color="auto" w:fill="FFFFFF"/>
        </w:rPr>
      </w:pPr>
      <w:r w:rsidRPr="00EE4BD3">
        <w:rPr>
          <w:rFonts w:cs="Times New Roman"/>
          <w:b/>
          <w:i/>
          <w:szCs w:val="28"/>
          <w:shd w:val="clear" w:color="auto" w:fill="FFFFFF"/>
        </w:rPr>
        <w:t xml:space="preserve">4.1.3 Показатели назначения </w:t>
      </w:r>
    </w:p>
    <w:p w14:paraId="5FCA81F1" w14:textId="77777777" w:rsidR="00EE4BD3" w:rsidRDefault="00EE4BD3" w:rsidP="00EE4BD3">
      <w:pPr>
        <w:pStyle w:val="11"/>
        <w:numPr>
          <w:ilvl w:val="0"/>
          <w:numId w:val="0"/>
        </w:numPr>
        <w:tabs>
          <w:tab w:val="clear" w:pos="737"/>
          <w:tab w:val="clear" w:pos="794"/>
          <w:tab w:val="left" w:pos="-66"/>
          <w:tab w:val="left" w:pos="1457"/>
          <w:tab w:val="left" w:pos="1514"/>
          <w:tab w:val="left" w:pos="1571"/>
          <w:tab w:val="left" w:pos="2705"/>
        </w:tabs>
        <w:spacing w:line="360" w:lineRule="auto"/>
        <w:ind w:left="-33" w:firstLine="583"/>
        <w:rPr>
          <w:rFonts w:cs="Times New Roman"/>
          <w:szCs w:val="28"/>
          <w:shd w:val="clear" w:color="auto" w:fill="FFFFFF"/>
          <w:lang w:val="en-US"/>
        </w:rPr>
      </w:pPr>
      <w:r w:rsidRPr="00EE4BD3">
        <w:rPr>
          <w:rFonts w:cs="Times New Roman"/>
          <w:szCs w:val="28"/>
          <w:shd w:val="clear" w:color="auto" w:fill="FFFFFF"/>
        </w:rPr>
        <w:t xml:space="preserve">Данная система должна быть гибкой в отношении изменения отчетов  и легко модернизироваться под изменяющиеся нужды станции технического обслуживания. </w:t>
      </w:r>
    </w:p>
    <w:p w14:paraId="76E7D49D" w14:textId="77777777" w:rsidR="003E0CDF" w:rsidRPr="003E0CDF" w:rsidRDefault="003E0CDF" w:rsidP="00EE4BD3">
      <w:pPr>
        <w:pStyle w:val="11"/>
        <w:numPr>
          <w:ilvl w:val="0"/>
          <w:numId w:val="0"/>
        </w:numPr>
        <w:tabs>
          <w:tab w:val="clear" w:pos="737"/>
          <w:tab w:val="clear" w:pos="794"/>
          <w:tab w:val="left" w:pos="-66"/>
          <w:tab w:val="left" w:pos="1457"/>
          <w:tab w:val="left" w:pos="1514"/>
          <w:tab w:val="left" w:pos="1571"/>
          <w:tab w:val="left" w:pos="2705"/>
        </w:tabs>
        <w:spacing w:line="360" w:lineRule="auto"/>
        <w:ind w:left="-33" w:firstLine="583"/>
        <w:rPr>
          <w:rFonts w:cs="Times New Roman"/>
          <w:szCs w:val="28"/>
          <w:shd w:val="clear" w:color="auto" w:fill="FFFFFF"/>
          <w:lang w:val="en-US"/>
        </w:rPr>
      </w:pPr>
    </w:p>
    <w:p w14:paraId="36D4719D" w14:textId="77777777" w:rsidR="00EE4BD3" w:rsidRPr="00EE4BD3" w:rsidRDefault="00EE4BD3" w:rsidP="00EE4BD3">
      <w:pPr>
        <w:spacing w:line="360" w:lineRule="auto"/>
        <w:ind w:firstLine="561"/>
        <w:rPr>
          <w:rStyle w:val="20"/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EE4BD3">
        <w:rPr>
          <w:b/>
          <w:i/>
        </w:rPr>
        <w:t>4.1.4</w:t>
      </w:r>
      <w:r w:rsidRPr="00EE4BD3">
        <w:rPr>
          <w:b/>
        </w:rPr>
        <w:t xml:space="preserve"> </w:t>
      </w:r>
      <w:r w:rsidRPr="00EE4BD3">
        <w:rPr>
          <w:rStyle w:val="20"/>
          <w:rFonts w:ascii="Times New Roman" w:hAnsi="Times New Roman" w:cs="Times New Roman"/>
          <w:color w:val="auto"/>
          <w:sz w:val="28"/>
          <w:szCs w:val="28"/>
          <w:lang w:val="ru-RU"/>
        </w:rPr>
        <w:t>Требования к надежности, безопасности, эксплуатации и техническому обслуживанию</w:t>
      </w:r>
    </w:p>
    <w:p w14:paraId="0F176124" w14:textId="77777777" w:rsidR="00EE4BD3" w:rsidRPr="00EE4BD3" w:rsidRDefault="00EE4BD3" w:rsidP="00EE4BD3">
      <w:pPr>
        <w:spacing w:line="360" w:lineRule="auto"/>
        <w:ind w:firstLine="561"/>
        <w:rPr>
          <w:bCs/>
          <w:i/>
        </w:rPr>
      </w:pPr>
      <w:r w:rsidRPr="00EE4BD3">
        <w:rPr>
          <w:bCs/>
          <w:i/>
        </w:rPr>
        <w:t>4.1.4.1 Требования по обеспечению надежности системы</w:t>
      </w:r>
    </w:p>
    <w:p w14:paraId="0EF65209" w14:textId="77777777" w:rsidR="00EE4BD3" w:rsidRPr="00EE4BD3" w:rsidRDefault="00EE4BD3" w:rsidP="00EE4BD3">
      <w:pPr>
        <w:pStyle w:val="a5"/>
        <w:numPr>
          <w:ilvl w:val="0"/>
          <w:numId w:val="15"/>
        </w:numPr>
        <w:tabs>
          <w:tab w:val="clear" w:pos="720"/>
          <w:tab w:val="left" w:pos="1185"/>
        </w:tabs>
        <w:suppressAutoHyphens/>
        <w:spacing w:before="57"/>
        <w:ind w:left="1185" w:firstLine="561"/>
        <w:jc w:val="left"/>
      </w:pPr>
      <w:r w:rsidRPr="00EE4BD3">
        <w:t>бесперебойное питание технических средств;</w:t>
      </w:r>
    </w:p>
    <w:p w14:paraId="1AB5E057" w14:textId="77777777" w:rsidR="00EE4BD3" w:rsidRPr="00EE4BD3" w:rsidRDefault="00EE4BD3" w:rsidP="00EE4BD3">
      <w:pPr>
        <w:pStyle w:val="a5"/>
        <w:numPr>
          <w:ilvl w:val="0"/>
          <w:numId w:val="15"/>
        </w:numPr>
        <w:tabs>
          <w:tab w:val="clear" w:pos="720"/>
          <w:tab w:val="left" w:pos="1185"/>
        </w:tabs>
        <w:suppressAutoHyphens/>
        <w:spacing w:before="57"/>
        <w:ind w:left="1185" w:firstLine="561"/>
        <w:jc w:val="left"/>
      </w:pPr>
      <w:r w:rsidRPr="00EE4BD3">
        <w:lastRenderedPageBreak/>
        <w:t>использование лицензионного программного обеспечения;</w:t>
      </w:r>
    </w:p>
    <w:p w14:paraId="4E6C1E81" w14:textId="77777777" w:rsidR="00EE4BD3" w:rsidRPr="00EE4BD3" w:rsidRDefault="00EE4BD3" w:rsidP="00EE4BD3">
      <w:pPr>
        <w:pStyle w:val="a5"/>
        <w:numPr>
          <w:ilvl w:val="0"/>
          <w:numId w:val="15"/>
        </w:numPr>
        <w:tabs>
          <w:tab w:val="clear" w:pos="720"/>
          <w:tab w:val="left" w:pos="1185"/>
        </w:tabs>
        <w:suppressAutoHyphens/>
        <w:spacing w:before="57"/>
        <w:ind w:left="1185" w:firstLine="561"/>
        <w:jc w:val="left"/>
      </w:pPr>
      <w:r w:rsidRPr="00EE4BD3">
        <w:t>соблюдение рекомендаций по условиям эксплуатации данной системы;</w:t>
      </w:r>
    </w:p>
    <w:p w14:paraId="24DB1DD8" w14:textId="77777777" w:rsidR="00EE4BD3" w:rsidRPr="003E0CDF" w:rsidRDefault="00EE4BD3" w:rsidP="00EE4BD3">
      <w:pPr>
        <w:numPr>
          <w:ilvl w:val="0"/>
          <w:numId w:val="15"/>
        </w:numPr>
        <w:tabs>
          <w:tab w:val="clear" w:pos="720"/>
          <w:tab w:val="left" w:pos="1185"/>
        </w:tabs>
        <w:suppressAutoHyphens/>
        <w:spacing w:line="360" w:lineRule="auto"/>
        <w:ind w:left="1185" w:firstLine="561"/>
        <w:jc w:val="left"/>
      </w:pPr>
      <w:r w:rsidRPr="00EE4BD3">
        <w:t>доступ к системе только квалифицированных специалистов.</w:t>
      </w:r>
    </w:p>
    <w:p w14:paraId="0514BF4A" w14:textId="77777777" w:rsidR="003E0CDF" w:rsidRPr="00EE4BD3" w:rsidRDefault="003E0CDF" w:rsidP="003E0CDF">
      <w:pPr>
        <w:tabs>
          <w:tab w:val="left" w:pos="1185"/>
        </w:tabs>
        <w:suppressAutoHyphens/>
        <w:spacing w:line="360" w:lineRule="auto"/>
        <w:ind w:left="1746"/>
        <w:jc w:val="left"/>
      </w:pPr>
    </w:p>
    <w:p w14:paraId="07FB28DE" w14:textId="77777777" w:rsidR="00EE4BD3" w:rsidRPr="00EE4BD3" w:rsidRDefault="00EE4BD3" w:rsidP="00EE4BD3">
      <w:pPr>
        <w:ind w:firstLine="561"/>
        <w:rPr>
          <w:b/>
          <w:bCs/>
          <w:i/>
        </w:rPr>
      </w:pPr>
      <w:r w:rsidRPr="00EE4BD3">
        <w:rPr>
          <w:bCs/>
          <w:i/>
        </w:rPr>
        <w:t>4.1.4.2 Спецификации по безопасности  информации</w:t>
      </w:r>
    </w:p>
    <w:p w14:paraId="495B7BDA" w14:textId="77777777" w:rsidR="00EE4BD3" w:rsidRPr="00EE4BD3" w:rsidRDefault="00EE4BD3" w:rsidP="00EE4BD3">
      <w:pPr>
        <w:pStyle w:val="a5"/>
        <w:spacing w:before="57"/>
        <w:ind w:firstLine="561"/>
        <w:jc w:val="left"/>
      </w:pPr>
      <w:r w:rsidRPr="00EE4BD3">
        <w:t xml:space="preserve"> - С целью избежания несанкционированного доступа к документам, справочникам и отчетам в системе должно быть предусмотрено разграничение прав пользователей в зависимости от занимаемой ими должности (реализовано с помощью ролей, ограничивающих  изменение, добавление или удаление вышеназванных объектов), а также должна быть реализована возможность авторизации пользователей. </w:t>
      </w:r>
    </w:p>
    <w:p w14:paraId="55AB44AB" w14:textId="77777777" w:rsidR="00EE4BD3" w:rsidRPr="00EE4BD3" w:rsidRDefault="00EE4BD3" w:rsidP="00EE4BD3">
      <w:pPr>
        <w:pStyle w:val="a5"/>
        <w:spacing w:before="57"/>
        <w:ind w:firstLine="561"/>
        <w:jc w:val="left"/>
      </w:pPr>
      <w:r w:rsidRPr="00EE4BD3">
        <w:t xml:space="preserve"> - С целью обеспечения безопасности в системе должна отсутствовать возможность «физического» удаления объектов, возможна только пометка на удаление.</w:t>
      </w:r>
    </w:p>
    <w:p w14:paraId="2676323C" w14:textId="77777777" w:rsidR="00EE4BD3" w:rsidRDefault="00EE4BD3" w:rsidP="00EE4BD3">
      <w:pPr>
        <w:spacing w:line="360" w:lineRule="auto"/>
        <w:ind w:firstLine="561"/>
        <w:rPr>
          <w:lang w:val="en-US"/>
        </w:rPr>
      </w:pPr>
      <w:r w:rsidRPr="00EE4BD3">
        <w:t xml:space="preserve"> - При вводе первичных данных там, где это необходимо, необходимо осуществлять проверку корректности ввода данных.</w:t>
      </w:r>
    </w:p>
    <w:p w14:paraId="1F71E0AB" w14:textId="77777777" w:rsidR="003E0CDF" w:rsidRPr="003E0CDF" w:rsidRDefault="003E0CDF" w:rsidP="00EE4BD3">
      <w:pPr>
        <w:spacing w:line="360" w:lineRule="auto"/>
        <w:ind w:firstLine="561"/>
        <w:rPr>
          <w:lang w:val="en-US"/>
        </w:rPr>
      </w:pPr>
    </w:p>
    <w:p w14:paraId="6EC4D4CA" w14:textId="77777777" w:rsidR="00EE4BD3" w:rsidRPr="00EE4BD3" w:rsidRDefault="00EE4BD3" w:rsidP="00EE4BD3">
      <w:pPr>
        <w:spacing w:line="360" w:lineRule="auto"/>
        <w:ind w:firstLine="561"/>
        <w:rPr>
          <w:i/>
        </w:rPr>
      </w:pPr>
      <w:r w:rsidRPr="00EE4BD3">
        <w:rPr>
          <w:bCs/>
          <w:i/>
        </w:rPr>
        <w:t xml:space="preserve">4.1.4.3 </w:t>
      </w:r>
      <w:r w:rsidRPr="00EE4BD3">
        <w:rPr>
          <w:i/>
        </w:rPr>
        <w:t>Требования к эксплуатации</w:t>
      </w:r>
    </w:p>
    <w:p w14:paraId="10242CF7" w14:textId="77777777" w:rsidR="00EE4BD3" w:rsidRPr="00EE4BD3" w:rsidRDefault="00EE4BD3" w:rsidP="00EE4BD3">
      <w:pPr>
        <w:spacing w:line="360" w:lineRule="auto"/>
        <w:ind w:firstLine="561"/>
      </w:pPr>
      <w:r w:rsidRPr="00EE4BD3">
        <w:rPr>
          <w:shd w:val="clear" w:color="auto" w:fill="FFFFFF"/>
        </w:rPr>
        <w:t>Должна быть предусмотрена возможность обновления и обслуживания системы, в том числе и сторонними разработчиками. Возможность доработки программных продуктов на базе платформы «</w:t>
      </w:r>
      <w:r w:rsidRPr="00EE4BD3">
        <w:t>1С: Предприятие 8.1» под конкретного пользователя является их главным преимуществом перед другими системами.</w:t>
      </w:r>
    </w:p>
    <w:p w14:paraId="56DDC2A4" w14:textId="77777777" w:rsidR="00EE4BD3" w:rsidRPr="00EE4BD3" w:rsidRDefault="00EE4BD3" w:rsidP="00EE4BD3">
      <w:pPr>
        <w:pStyle w:val="210"/>
        <w:spacing w:before="57"/>
        <w:ind w:firstLine="561"/>
      </w:pPr>
    </w:p>
    <w:p w14:paraId="1480EF4A" w14:textId="77777777" w:rsidR="00EE4BD3" w:rsidRPr="00EE4BD3" w:rsidRDefault="00EE4BD3" w:rsidP="00EE4BD3">
      <w:pPr>
        <w:spacing w:line="360" w:lineRule="auto"/>
        <w:ind w:left="-33" w:firstLine="583"/>
        <w:rPr>
          <w:b/>
        </w:rPr>
      </w:pPr>
      <w:r w:rsidRPr="00EE4BD3">
        <w:rPr>
          <w:b/>
        </w:rPr>
        <w:t>4.2 Требования к функциям, выполняемым системой</w:t>
      </w:r>
    </w:p>
    <w:p w14:paraId="316897F7" w14:textId="77777777" w:rsidR="00EE4BD3" w:rsidRPr="00EE4BD3" w:rsidRDefault="00EE4BD3" w:rsidP="00EE4BD3">
      <w:pPr>
        <w:spacing w:line="360" w:lineRule="auto"/>
        <w:ind w:left="-33" w:firstLine="583"/>
      </w:pPr>
      <w:r w:rsidRPr="00EE4BD3">
        <w:rPr>
          <w:b/>
          <w:i/>
        </w:rPr>
        <w:t xml:space="preserve">4.2.1 </w:t>
      </w:r>
      <w:r w:rsidRPr="00EE4BD3">
        <w:rPr>
          <w:b/>
          <w:i/>
          <w:shd w:val="clear" w:color="auto" w:fill="FFFFFF"/>
        </w:rPr>
        <w:t>Перечень подлежащих автоматизации задач</w:t>
      </w:r>
      <w:r w:rsidRPr="00EE4BD3">
        <w:t>:</w:t>
      </w:r>
    </w:p>
    <w:p w14:paraId="149AAD68" w14:textId="77777777" w:rsidR="00EE4BD3" w:rsidRPr="00EE4BD3" w:rsidRDefault="00EE4BD3" w:rsidP="00EE4BD3">
      <w:pPr>
        <w:numPr>
          <w:ilvl w:val="0"/>
          <w:numId w:val="24"/>
        </w:numPr>
        <w:suppressAutoHyphens/>
        <w:spacing w:line="360" w:lineRule="auto"/>
        <w:ind w:left="-33" w:firstLine="583"/>
      </w:pPr>
      <w:r w:rsidRPr="00EE4BD3">
        <w:t>Фиксирование заявок на ремонт, поступающих от клиентов.</w:t>
      </w:r>
    </w:p>
    <w:p w14:paraId="0CFB3DFC" w14:textId="77777777" w:rsidR="00EE4BD3" w:rsidRPr="00EE4BD3" w:rsidRDefault="00EE4BD3" w:rsidP="00EE4BD3">
      <w:pPr>
        <w:numPr>
          <w:ilvl w:val="0"/>
          <w:numId w:val="24"/>
        </w:numPr>
        <w:suppressAutoHyphens/>
        <w:spacing w:line="360" w:lineRule="auto"/>
        <w:ind w:left="-33" w:firstLine="583"/>
      </w:pPr>
      <w:r w:rsidRPr="00EE4BD3">
        <w:lastRenderedPageBreak/>
        <w:t>Учет данных о клиентах (в справочнике «Контрагенты») и о их договорах с организацией (документ «Договор») , о машинах контрагентов, заезжающих на СТО ( справочник «Автомобили»).</w:t>
      </w:r>
    </w:p>
    <w:p w14:paraId="1D859FCD" w14:textId="77777777" w:rsidR="00EE4BD3" w:rsidRPr="00EE4BD3" w:rsidRDefault="00EE4BD3" w:rsidP="00EE4BD3">
      <w:pPr>
        <w:numPr>
          <w:ilvl w:val="0"/>
          <w:numId w:val="24"/>
        </w:numPr>
        <w:suppressAutoHyphens/>
        <w:spacing w:line="360" w:lineRule="auto"/>
        <w:ind w:left="-33" w:firstLine="583"/>
      </w:pPr>
      <w:r w:rsidRPr="00EE4BD3">
        <w:t>Фиксирование наряд-заказов, открывающихся в момент заезда машины на станцию и закрывающихся после выполнения всех работ.</w:t>
      </w:r>
    </w:p>
    <w:p w14:paraId="2A50383E" w14:textId="77777777" w:rsidR="00EE4BD3" w:rsidRPr="00EE4BD3" w:rsidRDefault="00EE4BD3" w:rsidP="00EE4BD3">
      <w:pPr>
        <w:numPr>
          <w:ilvl w:val="0"/>
          <w:numId w:val="24"/>
        </w:numPr>
        <w:suppressAutoHyphens/>
        <w:spacing w:line="360" w:lineRule="auto"/>
        <w:ind w:left="-33" w:firstLine="583"/>
      </w:pPr>
      <w:r w:rsidRPr="00EE4BD3">
        <w:t>Функционирование механизма обзвона клиентов.</w:t>
      </w:r>
    </w:p>
    <w:p w14:paraId="628A61E9" w14:textId="77777777" w:rsidR="00EE4BD3" w:rsidRPr="00EE4BD3" w:rsidRDefault="00EE4BD3" w:rsidP="00EE4BD3">
      <w:pPr>
        <w:numPr>
          <w:ilvl w:val="0"/>
          <w:numId w:val="24"/>
        </w:numPr>
        <w:suppressAutoHyphens/>
        <w:spacing w:line="360" w:lineRule="auto"/>
        <w:ind w:left="-33" w:firstLine="583"/>
      </w:pPr>
      <w:r w:rsidRPr="00EE4BD3">
        <w:t>Контроль списания запасных частей со склада под конкретный наряд-заказ</w:t>
      </w:r>
    </w:p>
    <w:p w14:paraId="71DB1B1B" w14:textId="77777777" w:rsidR="00EE4BD3" w:rsidRPr="00EE4BD3" w:rsidRDefault="00EE4BD3" w:rsidP="00EE4BD3">
      <w:pPr>
        <w:numPr>
          <w:ilvl w:val="0"/>
          <w:numId w:val="24"/>
        </w:numPr>
        <w:suppressAutoHyphens/>
        <w:spacing w:line="360" w:lineRule="auto"/>
        <w:ind w:left="-33" w:firstLine="583"/>
      </w:pPr>
      <w:r w:rsidRPr="00EE4BD3">
        <w:t>Формирование отчетности по работе станции.</w:t>
      </w:r>
    </w:p>
    <w:p w14:paraId="7DABD77C" w14:textId="77777777" w:rsidR="00EE4BD3" w:rsidRPr="00EE4BD3" w:rsidRDefault="00EE4BD3" w:rsidP="00EE4BD3">
      <w:pPr>
        <w:ind w:left="-33" w:firstLine="583"/>
      </w:pPr>
    </w:p>
    <w:p w14:paraId="4476B9D7" w14:textId="77777777" w:rsidR="00EE4BD3" w:rsidRPr="00EE4BD3" w:rsidRDefault="00EE4BD3" w:rsidP="00EE4BD3">
      <w:pPr>
        <w:spacing w:line="360" w:lineRule="auto"/>
        <w:ind w:left="-33" w:firstLine="583"/>
        <w:rPr>
          <w:b/>
          <w:i/>
        </w:rPr>
      </w:pPr>
      <w:r w:rsidRPr="00EE4BD3">
        <w:rPr>
          <w:b/>
          <w:i/>
        </w:rPr>
        <w:t>4.2.2 Перечень критериев и отказов:</w:t>
      </w:r>
    </w:p>
    <w:p w14:paraId="19C44872" w14:textId="77777777" w:rsidR="00EE4BD3" w:rsidRPr="00EE4BD3" w:rsidRDefault="00EE4BD3" w:rsidP="00EE4BD3">
      <w:pPr>
        <w:pStyle w:val="a9"/>
        <w:ind w:left="-33" w:firstLine="583"/>
      </w:pPr>
      <w:r w:rsidRPr="00EE4BD3">
        <w:rPr>
          <w:i/>
        </w:rPr>
        <w:t>Фатальные ошибки.</w:t>
      </w:r>
      <w:r w:rsidRPr="00EE4BD3">
        <w:t xml:space="preserve"> Сбои в системе, которые приводят к потере ее ра</w:t>
      </w:r>
      <w:r w:rsidRPr="00EE4BD3">
        <w:softHyphen/>
        <w:t>ботоспособности или к порче данных.</w:t>
      </w:r>
    </w:p>
    <w:p w14:paraId="1A1C0101" w14:textId="77777777" w:rsidR="00EE4BD3" w:rsidRPr="00EE4BD3" w:rsidRDefault="00EE4BD3" w:rsidP="00EE4BD3">
      <w:pPr>
        <w:pStyle w:val="a9"/>
        <w:ind w:left="-33" w:firstLine="583"/>
      </w:pPr>
      <w:r w:rsidRPr="00EE4BD3">
        <w:rPr>
          <w:i/>
        </w:rPr>
        <w:t>Серьезные ошибки.</w:t>
      </w:r>
      <w:r w:rsidRPr="00EE4BD3">
        <w:t xml:space="preserve"> Ошибки, которые не позволяют достичь желаемого результата при использовании некоторого средства или функции про</w:t>
      </w:r>
      <w:r w:rsidRPr="00EE4BD3">
        <w:softHyphen/>
        <w:t>граммного продукта, включая невозможность исполнения содержащейся в меню или диалоговом окне команды, выполнения процесса или фор</w:t>
      </w:r>
      <w:r w:rsidRPr="00EE4BD3">
        <w:softHyphen/>
        <w:t>матирования текста.</w:t>
      </w:r>
    </w:p>
    <w:p w14:paraId="3F5F30B2" w14:textId="77777777" w:rsidR="00EE4BD3" w:rsidRPr="00EE4BD3" w:rsidRDefault="00EE4BD3" w:rsidP="00EE4BD3">
      <w:pPr>
        <w:pStyle w:val="a9"/>
        <w:ind w:left="-33" w:firstLine="583"/>
      </w:pPr>
      <w:r w:rsidRPr="00EE4BD3">
        <w:rPr>
          <w:i/>
        </w:rPr>
        <w:t>Маленькие ошибки.</w:t>
      </w:r>
      <w:r w:rsidRPr="00EE4BD3">
        <w:t xml:space="preserve"> Ошибки, которые вызывают неудобство работы с системой, например, ошибки в задании порядка перехода от одного элемента управления к другому в форме ввода информации. К данному типу ошибок можно отнести также беспричинные сообщения об ошиб</w:t>
      </w:r>
      <w:r w:rsidRPr="00EE4BD3">
        <w:softHyphen/>
        <w:t>ках.</w:t>
      </w:r>
    </w:p>
    <w:p w14:paraId="41DBF262" w14:textId="77777777" w:rsidR="00EE4BD3" w:rsidRPr="00EE4BD3" w:rsidRDefault="00EE4BD3" w:rsidP="00EE4BD3">
      <w:pPr>
        <w:pStyle w:val="a9"/>
        <w:ind w:left="-33" w:firstLine="583"/>
      </w:pPr>
      <w:r w:rsidRPr="00EE4BD3">
        <w:rPr>
          <w:i/>
        </w:rPr>
        <w:t>Незначительные ошибки.</w:t>
      </w:r>
      <w:r w:rsidRPr="00EE4BD3">
        <w:t xml:space="preserve"> К данному типу ошибок относятся орфографи</w:t>
      </w:r>
      <w:r w:rsidRPr="00EE4BD3">
        <w:softHyphen/>
        <w:t>ческие ошибки в надписях или не выровненные элементы управления.</w:t>
      </w:r>
    </w:p>
    <w:p w14:paraId="2DEE6BA6" w14:textId="77777777" w:rsidR="00EE4BD3" w:rsidRPr="00EE4BD3" w:rsidRDefault="00EE4BD3" w:rsidP="00EE4BD3">
      <w:pPr>
        <w:spacing w:line="360" w:lineRule="auto"/>
        <w:ind w:left="-33" w:firstLine="583"/>
      </w:pPr>
    </w:p>
    <w:p w14:paraId="2EA4952D" w14:textId="77777777" w:rsidR="00EE4BD3" w:rsidRPr="00EE4BD3" w:rsidRDefault="00EE4BD3" w:rsidP="00EE4BD3">
      <w:pPr>
        <w:spacing w:line="360" w:lineRule="auto"/>
        <w:ind w:left="-33" w:firstLine="583"/>
        <w:rPr>
          <w:b/>
        </w:rPr>
      </w:pPr>
      <w:r w:rsidRPr="00EE4BD3">
        <w:rPr>
          <w:b/>
        </w:rPr>
        <w:t>4.3 Требования к видам обеспечения</w:t>
      </w:r>
    </w:p>
    <w:p w14:paraId="7AFB98F7" w14:textId="77777777" w:rsidR="00EE4BD3" w:rsidRPr="00EE4BD3" w:rsidRDefault="00EE4BD3" w:rsidP="00EE4BD3">
      <w:pPr>
        <w:pStyle w:val="a9"/>
        <w:numPr>
          <w:ilvl w:val="0"/>
          <w:numId w:val="21"/>
        </w:numPr>
        <w:tabs>
          <w:tab w:val="left" w:pos="0"/>
          <w:tab w:val="left" w:pos="851"/>
        </w:tabs>
        <w:ind w:left="-33" w:firstLine="583"/>
        <w:rPr>
          <w:shd w:val="clear" w:color="auto" w:fill="FFFFFF"/>
        </w:rPr>
      </w:pPr>
      <w:r w:rsidRPr="00EE4BD3">
        <w:rPr>
          <w:b/>
          <w:shd w:val="clear" w:color="auto" w:fill="FFFFFF"/>
        </w:rPr>
        <w:t>математическому:</w:t>
      </w:r>
      <w:r w:rsidRPr="00EE4BD3">
        <w:rPr>
          <w:shd w:val="clear" w:color="auto" w:fill="FFFFFF"/>
        </w:rPr>
        <w:t xml:space="preserve"> особых требований к математическому обеспечению не предъявляется;</w:t>
      </w:r>
    </w:p>
    <w:p w14:paraId="21282FB9" w14:textId="77777777" w:rsidR="00EE4BD3" w:rsidRPr="00EE4BD3" w:rsidRDefault="00EE4BD3" w:rsidP="00EE4BD3">
      <w:pPr>
        <w:pStyle w:val="a9"/>
        <w:numPr>
          <w:ilvl w:val="0"/>
          <w:numId w:val="21"/>
        </w:numPr>
        <w:tabs>
          <w:tab w:val="left" w:pos="0"/>
          <w:tab w:val="left" w:pos="851"/>
        </w:tabs>
        <w:ind w:left="-33" w:firstLine="583"/>
        <w:rPr>
          <w:shd w:val="clear" w:color="auto" w:fill="FFFFFF"/>
        </w:rPr>
      </w:pPr>
      <w:r w:rsidRPr="00EE4BD3">
        <w:rPr>
          <w:b/>
          <w:shd w:val="clear" w:color="auto" w:fill="FFFFFF"/>
        </w:rPr>
        <w:t>информационному:</w:t>
      </w:r>
      <w:r w:rsidRPr="00EE4BD3">
        <w:rPr>
          <w:shd w:val="clear" w:color="auto" w:fill="FFFFFF"/>
        </w:rPr>
        <w:tab/>
        <w:t xml:space="preserve"> </w:t>
      </w:r>
      <w:r w:rsidRPr="00EE4BD3">
        <w:t>реквизиты документов должны соответствовать требованиям, установленным Стандартом предприятия</w:t>
      </w:r>
      <w:r w:rsidRPr="00EE4BD3">
        <w:rPr>
          <w:shd w:val="clear" w:color="auto" w:fill="FFFFFF"/>
        </w:rPr>
        <w:t>.</w:t>
      </w:r>
    </w:p>
    <w:p w14:paraId="1DBB8694" w14:textId="77777777" w:rsidR="00EE4BD3" w:rsidRPr="00EE4BD3" w:rsidRDefault="00EE4BD3" w:rsidP="00EE4BD3">
      <w:pPr>
        <w:pStyle w:val="a9"/>
        <w:numPr>
          <w:ilvl w:val="0"/>
          <w:numId w:val="21"/>
        </w:numPr>
        <w:tabs>
          <w:tab w:val="left" w:pos="0"/>
          <w:tab w:val="left" w:pos="851"/>
        </w:tabs>
        <w:ind w:left="-33" w:firstLine="583"/>
      </w:pPr>
      <w:r w:rsidRPr="00EE4BD3">
        <w:rPr>
          <w:b/>
          <w:shd w:val="clear" w:color="auto" w:fill="FFFFFF"/>
        </w:rPr>
        <w:lastRenderedPageBreak/>
        <w:t>лингвистическому:</w:t>
      </w:r>
      <w:r w:rsidRPr="00EE4BD3">
        <w:t xml:space="preserve"> должен использоваться язык программирования «1С v8.1».</w:t>
      </w:r>
    </w:p>
    <w:p w14:paraId="3E26A259" w14:textId="77777777" w:rsidR="00EE4BD3" w:rsidRPr="00EE4BD3" w:rsidRDefault="00EE4BD3" w:rsidP="00EE4BD3">
      <w:pPr>
        <w:pStyle w:val="a9"/>
        <w:numPr>
          <w:ilvl w:val="0"/>
          <w:numId w:val="21"/>
        </w:numPr>
        <w:tabs>
          <w:tab w:val="left" w:pos="0"/>
          <w:tab w:val="left" w:pos="851"/>
        </w:tabs>
        <w:ind w:left="-33" w:firstLine="583"/>
      </w:pPr>
      <w:r w:rsidRPr="00EE4BD3">
        <w:rPr>
          <w:b/>
          <w:shd w:val="clear" w:color="auto" w:fill="FFFFFF"/>
        </w:rPr>
        <w:t>программному и техническому: д</w:t>
      </w:r>
      <w:r w:rsidRPr="00EE4BD3">
        <w:t xml:space="preserve">ля работы с «1С:Предприятием 8.1» рекомендуемыми являются следующие характеристики: </w:t>
      </w:r>
    </w:p>
    <w:p w14:paraId="6B2F0E37" w14:textId="77777777" w:rsidR="00EE4BD3" w:rsidRPr="00EE4BD3" w:rsidRDefault="00EE4BD3" w:rsidP="00EE4BD3">
      <w:pPr>
        <w:pStyle w:val="a9"/>
        <w:ind w:left="-33" w:firstLine="583"/>
      </w:pPr>
      <w:r w:rsidRPr="00EE4BD3">
        <w:t xml:space="preserve">1) компьютер конечного пользователя: </w:t>
      </w:r>
    </w:p>
    <w:p w14:paraId="074144AD" w14:textId="77777777" w:rsidR="00EE4BD3" w:rsidRPr="00EE4BD3" w:rsidRDefault="00EE4BD3" w:rsidP="00EE4BD3">
      <w:pPr>
        <w:pStyle w:val="a9"/>
        <w:tabs>
          <w:tab w:val="left" w:pos="1843"/>
        </w:tabs>
        <w:ind w:left="-33" w:firstLine="583"/>
      </w:pPr>
      <w:r w:rsidRPr="00EE4BD3">
        <w:t xml:space="preserve">- операционная система: MS Windows 2000/ XP / Server 2003; </w:t>
      </w:r>
    </w:p>
    <w:p w14:paraId="6DF45B84" w14:textId="77777777" w:rsidR="00EE4BD3" w:rsidRPr="00EE4BD3" w:rsidRDefault="00EE4BD3" w:rsidP="00EE4BD3">
      <w:pPr>
        <w:pStyle w:val="a9"/>
        <w:tabs>
          <w:tab w:val="left" w:pos="1843"/>
        </w:tabs>
        <w:ind w:left="-33" w:firstLine="583"/>
        <w:rPr>
          <w:lang w:val="en-US"/>
        </w:rPr>
      </w:pPr>
      <w:r w:rsidRPr="00EE4BD3">
        <w:rPr>
          <w:lang w:val="en-US"/>
        </w:rPr>
        <w:t xml:space="preserve">- </w:t>
      </w:r>
      <w:r w:rsidRPr="00EE4BD3">
        <w:t>процессор</w:t>
      </w:r>
      <w:r w:rsidRPr="00EE4BD3">
        <w:rPr>
          <w:lang w:val="en-US"/>
        </w:rPr>
        <w:t xml:space="preserve"> Intel Pentium III 866 </w:t>
      </w:r>
      <w:r w:rsidRPr="00EE4BD3">
        <w:t>МГц</w:t>
      </w:r>
      <w:r w:rsidRPr="00EE4BD3">
        <w:rPr>
          <w:lang w:val="en-US"/>
        </w:rPr>
        <w:t xml:space="preserve"> ; </w:t>
      </w:r>
    </w:p>
    <w:p w14:paraId="5267B968" w14:textId="77777777" w:rsidR="00EE4BD3" w:rsidRPr="00EE4BD3" w:rsidRDefault="00EE4BD3" w:rsidP="00EE4BD3">
      <w:pPr>
        <w:pStyle w:val="a9"/>
        <w:tabs>
          <w:tab w:val="left" w:pos="1843"/>
        </w:tabs>
        <w:ind w:left="-33" w:firstLine="583"/>
      </w:pPr>
      <w:r w:rsidRPr="00EE4BD3">
        <w:t xml:space="preserve">- оперативная память 256 Мбайт; </w:t>
      </w:r>
    </w:p>
    <w:p w14:paraId="7040BEB1" w14:textId="77777777" w:rsidR="00EE4BD3" w:rsidRPr="00EE4BD3" w:rsidRDefault="00EE4BD3" w:rsidP="00EE4BD3">
      <w:pPr>
        <w:pStyle w:val="a9"/>
        <w:ind w:left="-33" w:firstLine="583"/>
      </w:pPr>
      <w:r w:rsidRPr="00EE4BD3">
        <w:t xml:space="preserve">2) компьютер, используемый для разработки конфигураций: </w:t>
      </w:r>
    </w:p>
    <w:p w14:paraId="7EE08C6D" w14:textId="77777777" w:rsidR="00EE4BD3" w:rsidRPr="00EE4BD3" w:rsidRDefault="00EE4BD3" w:rsidP="00EE4BD3">
      <w:pPr>
        <w:pStyle w:val="a9"/>
        <w:tabs>
          <w:tab w:val="left" w:pos="1843"/>
        </w:tabs>
        <w:ind w:left="-33" w:firstLine="583"/>
      </w:pPr>
      <w:r w:rsidRPr="00EE4BD3">
        <w:t xml:space="preserve">- операционная система: MS Windows 2000/ XP / Server 2003; </w:t>
      </w:r>
    </w:p>
    <w:p w14:paraId="077822D1" w14:textId="77777777" w:rsidR="00EE4BD3" w:rsidRPr="00EE4BD3" w:rsidRDefault="00EE4BD3" w:rsidP="00EE4BD3">
      <w:pPr>
        <w:pStyle w:val="a9"/>
        <w:tabs>
          <w:tab w:val="left" w:pos="1843"/>
        </w:tabs>
        <w:ind w:left="-33" w:firstLine="583"/>
        <w:rPr>
          <w:lang w:val="en-US"/>
        </w:rPr>
      </w:pPr>
      <w:r w:rsidRPr="00EE4BD3">
        <w:rPr>
          <w:lang w:val="en-US"/>
        </w:rPr>
        <w:t xml:space="preserve">- </w:t>
      </w:r>
      <w:r w:rsidRPr="00EE4BD3">
        <w:t>процессор</w:t>
      </w:r>
      <w:r w:rsidRPr="00EE4BD3">
        <w:rPr>
          <w:lang w:val="en-US"/>
        </w:rPr>
        <w:t xml:space="preserve"> Intel Pentium III 866 </w:t>
      </w:r>
      <w:r w:rsidRPr="00EE4BD3">
        <w:t>МГц</w:t>
      </w:r>
      <w:r w:rsidRPr="00EE4BD3">
        <w:rPr>
          <w:lang w:val="en-US"/>
        </w:rPr>
        <w:t xml:space="preserve"> ; </w:t>
      </w:r>
    </w:p>
    <w:p w14:paraId="26DC7116" w14:textId="77777777" w:rsidR="00EE4BD3" w:rsidRPr="00EE4BD3" w:rsidRDefault="00EE4BD3" w:rsidP="00EE4BD3">
      <w:pPr>
        <w:pStyle w:val="a9"/>
        <w:tabs>
          <w:tab w:val="left" w:pos="1843"/>
        </w:tabs>
        <w:ind w:left="-33" w:firstLine="583"/>
      </w:pPr>
      <w:r w:rsidRPr="00EE4BD3">
        <w:t xml:space="preserve">- оперативная память 256 Мбайт;    </w:t>
      </w:r>
    </w:p>
    <w:p w14:paraId="71EB2591" w14:textId="77777777" w:rsidR="00EE4BD3" w:rsidRPr="00EE4BD3" w:rsidRDefault="00EE4BD3" w:rsidP="00EE4BD3">
      <w:pPr>
        <w:pStyle w:val="a9"/>
        <w:ind w:left="-33" w:firstLine="583"/>
      </w:pPr>
      <w:r w:rsidRPr="00EE4BD3">
        <w:t>3) программное обеспечение:</w:t>
      </w:r>
    </w:p>
    <w:p w14:paraId="650D1DF1" w14:textId="77777777" w:rsidR="00EE4BD3" w:rsidRPr="00EE4BD3" w:rsidRDefault="00EE4BD3" w:rsidP="00EE4BD3">
      <w:pPr>
        <w:pStyle w:val="a9"/>
        <w:ind w:left="-33" w:firstLine="583"/>
      </w:pPr>
      <w:r w:rsidRPr="00EE4BD3">
        <w:t>- наличие типовой конфигурации «Управление производственным предприятием».</w:t>
      </w:r>
    </w:p>
    <w:p w14:paraId="4342808A" w14:textId="77777777" w:rsidR="00EE4BD3" w:rsidRPr="00EE4BD3" w:rsidRDefault="00EE4BD3" w:rsidP="00EE4BD3">
      <w:pPr>
        <w:pStyle w:val="a9"/>
        <w:numPr>
          <w:ilvl w:val="0"/>
          <w:numId w:val="21"/>
        </w:numPr>
        <w:tabs>
          <w:tab w:val="left" w:pos="0"/>
          <w:tab w:val="left" w:pos="851"/>
        </w:tabs>
        <w:ind w:left="-33" w:firstLine="583"/>
        <w:rPr>
          <w:shd w:val="clear" w:color="auto" w:fill="FFFFFF"/>
        </w:rPr>
      </w:pPr>
      <w:r w:rsidRPr="00EE4BD3">
        <w:rPr>
          <w:b/>
          <w:shd w:val="clear" w:color="auto" w:fill="FFFFFF"/>
        </w:rPr>
        <w:t xml:space="preserve">метрологическому: </w:t>
      </w:r>
      <w:r w:rsidRPr="00EE4BD3">
        <w:rPr>
          <w:shd w:val="clear" w:color="auto" w:fill="FFFFFF"/>
        </w:rPr>
        <w:t>нет требований к данному виду обеспечения.</w:t>
      </w:r>
    </w:p>
    <w:p w14:paraId="694A0DBD" w14:textId="77777777" w:rsidR="00EE4BD3" w:rsidRPr="00EE4BD3" w:rsidRDefault="00EE4BD3" w:rsidP="00EE4BD3">
      <w:pPr>
        <w:pStyle w:val="a9"/>
        <w:numPr>
          <w:ilvl w:val="0"/>
          <w:numId w:val="21"/>
        </w:numPr>
        <w:tabs>
          <w:tab w:val="left" w:pos="0"/>
          <w:tab w:val="left" w:pos="851"/>
        </w:tabs>
        <w:ind w:left="-33" w:firstLine="583"/>
        <w:rPr>
          <w:shd w:val="clear" w:color="auto" w:fill="FFFFFF"/>
        </w:rPr>
      </w:pPr>
      <w:r w:rsidRPr="00EE4BD3">
        <w:rPr>
          <w:b/>
          <w:shd w:val="clear" w:color="auto" w:fill="FFFFFF"/>
        </w:rPr>
        <w:t xml:space="preserve">организационному: </w:t>
      </w:r>
      <w:r w:rsidRPr="00EE4BD3">
        <w:rPr>
          <w:shd w:val="clear" w:color="auto" w:fill="FFFFFF"/>
        </w:rPr>
        <w:t xml:space="preserve"> для функционирования системы необходимо минимум 2 человека: мастер-приемщик, осуществляющий ввод первичных данных в документы «Запись на СТО», «Договор на ремонт», и оформитель, на основании созданных документов создающий документ «Наряд-заказ», документы списания товаров и услуг.  </w:t>
      </w:r>
    </w:p>
    <w:p w14:paraId="58FE032B" w14:textId="77777777" w:rsidR="00EE4BD3" w:rsidRPr="00EE4BD3" w:rsidRDefault="00EE4BD3" w:rsidP="00EE4BD3">
      <w:pPr>
        <w:pStyle w:val="a9"/>
        <w:numPr>
          <w:ilvl w:val="0"/>
          <w:numId w:val="21"/>
        </w:numPr>
        <w:tabs>
          <w:tab w:val="left" w:pos="0"/>
          <w:tab w:val="left" w:pos="851"/>
        </w:tabs>
        <w:ind w:left="-33" w:firstLine="583"/>
        <w:rPr>
          <w:b/>
          <w:shd w:val="clear" w:color="auto" w:fill="FFFFFF"/>
        </w:rPr>
      </w:pPr>
      <w:r w:rsidRPr="00EE4BD3">
        <w:rPr>
          <w:b/>
          <w:shd w:val="clear" w:color="auto" w:fill="FFFFFF"/>
        </w:rPr>
        <w:t>методическому (состав нормативно-технической документации):</w:t>
      </w:r>
    </w:p>
    <w:p w14:paraId="23CC7DF6" w14:textId="77777777" w:rsidR="00EE4BD3" w:rsidRPr="00EE4BD3" w:rsidRDefault="00EE4BD3" w:rsidP="00EE4BD3">
      <w:pPr>
        <w:pStyle w:val="a9"/>
        <w:numPr>
          <w:ilvl w:val="0"/>
          <w:numId w:val="20"/>
        </w:numPr>
        <w:tabs>
          <w:tab w:val="left" w:pos="1276"/>
          <w:tab w:val="left" w:pos="1418"/>
        </w:tabs>
        <w:ind w:left="-33" w:firstLine="583"/>
        <w:rPr>
          <w:shd w:val="clear" w:color="auto" w:fill="FFFFFF"/>
        </w:rPr>
      </w:pPr>
      <w:r w:rsidRPr="00EE4BD3">
        <w:rPr>
          <w:shd w:val="clear" w:color="auto" w:fill="FFFFFF"/>
        </w:rPr>
        <w:t xml:space="preserve">Инструкция программисту; </w:t>
      </w:r>
    </w:p>
    <w:p w14:paraId="77090B13" w14:textId="77777777" w:rsidR="00EE4BD3" w:rsidRPr="00EE4BD3" w:rsidRDefault="00EE4BD3" w:rsidP="00EE4BD3">
      <w:pPr>
        <w:pStyle w:val="a9"/>
        <w:numPr>
          <w:ilvl w:val="0"/>
          <w:numId w:val="20"/>
        </w:numPr>
        <w:tabs>
          <w:tab w:val="left" w:pos="1276"/>
          <w:tab w:val="left" w:pos="1418"/>
        </w:tabs>
        <w:ind w:left="-33" w:firstLine="583"/>
        <w:rPr>
          <w:shd w:val="clear" w:color="auto" w:fill="FFFFFF"/>
        </w:rPr>
      </w:pPr>
      <w:r w:rsidRPr="00EE4BD3">
        <w:rPr>
          <w:shd w:val="clear" w:color="auto" w:fill="FFFFFF"/>
        </w:rPr>
        <w:t>Инструкция пользователю.</w:t>
      </w:r>
    </w:p>
    <w:p w14:paraId="30FAC766" w14:textId="77777777" w:rsidR="00EE4BD3" w:rsidRPr="00EE4BD3" w:rsidRDefault="00EE4BD3" w:rsidP="00EE4BD3">
      <w:pPr>
        <w:spacing w:line="360" w:lineRule="auto"/>
        <w:ind w:left="-33" w:firstLine="583"/>
      </w:pPr>
    </w:p>
    <w:p w14:paraId="1FC05253" w14:textId="77777777" w:rsidR="00EE4BD3" w:rsidRPr="00EE4BD3" w:rsidRDefault="00EE4BD3" w:rsidP="00EE4BD3">
      <w:pPr>
        <w:spacing w:line="360" w:lineRule="auto"/>
        <w:ind w:left="-33" w:firstLine="583"/>
        <w:rPr>
          <w:rStyle w:val="32"/>
          <w:rFonts w:cs="Times New Roman"/>
          <w:szCs w:val="28"/>
        </w:rPr>
      </w:pPr>
      <w:bookmarkStart w:id="10" w:name="_Toc230659990"/>
      <w:bookmarkStart w:id="11" w:name="_Toc230968306"/>
      <w:r w:rsidRPr="00EE4BD3">
        <w:rPr>
          <w:rStyle w:val="32"/>
          <w:rFonts w:cs="Times New Roman"/>
          <w:szCs w:val="28"/>
        </w:rPr>
        <w:t>5. Состав и содержание работ по созданию системы</w:t>
      </w:r>
      <w:bookmarkEnd w:id="10"/>
      <w:bookmarkEnd w:id="11"/>
    </w:p>
    <w:p w14:paraId="3022EB75" w14:textId="77777777" w:rsidR="00EE4BD3" w:rsidRPr="00EE4BD3" w:rsidRDefault="00EE4BD3" w:rsidP="00EE4BD3">
      <w:pPr>
        <w:spacing w:line="360" w:lineRule="auto"/>
        <w:ind w:left="-33" w:firstLine="583"/>
        <w:rPr>
          <w:b/>
          <w:shd w:val="clear" w:color="auto" w:fill="FFFFFF"/>
        </w:rPr>
      </w:pPr>
      <w:r w:rsidRPr="00EE4BD3">
        <w:rPr>
          <w:b/>
        </w:rPr>
        <w:t>5.1</w:t>
      </w:r>
      <w:r w:rsidRPr="00EE4BD3">
        <w:rPr>
          <w:b/>
          <w:shd w:val="clear" w:color="auto" w:fill="FFFFFF"/>
        </w:rPr>
        <w:t xml:space="preserve"> Перечень стадий и этапов работ</w:t>
      </w:r>
    </w:p>
    <w:p w14:paraId="46AFAEE9" w14:textId="77777777" w:rsidR="00EE4BD3" w:rsidRPr="00EE4BD3" w:rsidRDefault="00EE4BD3" w:rsidP="00EE4BD3">
      <w:pPr>
        <w:spacing w:line="360" w:lineRule="auto"/>
        <w:ind w:left="-33" w:firstLine="583"/>
      </w:pPr>
      <w:r w:rsidRPr="00EE4BD3">
        <w:t>1. Постановка задачи. На этом этапе   должен быть выполнен этап разработки, согласования и утверждения технического задания к проекту.</w:t>
      </w:r>
    </w:p>
    <w:p w14:paraId="5CD5FE74" w14:textId="77777777" w:rsidR="00EE4BD3" w:rsidRPr="00EE4BD3" w:rsidRDefault="00EE4BD3" w:rsidP="00EE4BD3">
      <w:pPr>
        <w:pStyle w:val="a5"/>
        <w:spacing w:before="57"/>
        <w:ind w:left="-33" w:firstLine="583"/>
      </w:pPr>
      <w:r w:rsidRPr="00EE4BD3">
        <w:lastRenderedPageBreak/>
        <w:t xml:space="preserve">2. Проектирование. На стадии проектирования должна быть создана модель разрабатываемой системы (должны быть созданы диаграммы в нотации </w:t>
      </w:r>
      <w:r w:rsidRPr="00EE4BD3">
        <w:rPr>
          <w:lang w:val="en-US"/>
        </w:rPr>
        <w:t>IDEF</w:t>
      </w:r>
      <w:r w:rsidRPr="00EE4BD3">
        <w:t xml:space="preserve">  и </w:t>
      </w:r>
      <w:r w:rsidRPr="00EE4BD3">
        <w:rPr>
          <w:lang w:val="en-US"/>
        </w:rPr>
        <w:t>DFD</w:t>
      </w:r>
      <w:r w:rsidRPr="00EE4BD3">
        <w:t>).</w:t>
      </w:r>
    </w:p>
    <w:p w14:paraId="188F91DE" w14:textId="77777777" w:rsidR="00EE4BD3" w:rsidRPr="00EE4BD3" w:rsidRDefault="00EE4BD3" w:rsidP="00EE4BD3">
      <w:pPr>
        <w:spacing w:line="360" w:lineRule="auto"/>
        <w:ind w:left="-33" w:firstLine="583"/>
      </w:pPr>
      <w:r w:rsidRPr="00EE4BD3">
        <w:t>3. Кодирование. Должны быть разработаны все необходимые функциональные блоки в среде 1С 8.1.</w:t>
      </w:r>
    </w:p>
    <w:p w14:paraId="56DBB070" w14:textId="77777777" w:rsidR="00EE4BD3" w:rsidRPr="00EE4BD3" w:rsidRDefault="00EE4BD3" w:rsidP="00EE4BD3">
      <w:pPr>
        <w:spacing w:line="360" w:lineRule="auto"/>
        <w:ind w:left="-33" w:firstLine="583"/>
      </w:pPr>
      <w:r w:rsidRPr="00EE4BD3">
        <w:t>4. Тестирование и отладка. На стадии тестирования должна быть осуществлена проверка системы на наличие сбоев и отказов, корректность работы всех функциональных блоков.</w:t>
      </w:r>
    </w:p>
    <w:p w14:paraId="450C9AC5" w14:textId="77777777" w:rsidR="00EE4BD3" w:rsidRDefault="00EE4BD3" w:rsidP="00EE4BD3">
      <w:pPr>
        <w:spacing w:line="360" w:lineRule="auto"/>
        <w:ind w:left="-33" w:firstLine="583"/>
        <w:rPr>
          <w:lang w:val="en-US"/>
        </w:rPr>
      </w:pPr>
      <w:r w:rsidRPr="00EE4BD3">
        <w:t>5. Анализ результатов.</w:t>
      </w:r>
    </w:p>
    <w:p w14:paraId="0F9A487E" w14:textId="77777777" w:rsidR="003E0CDF" w:rsidRPr="003E0CDF" w:rsidRDefault="003E0CDF" w:rsidP="00EE4BD3">
      <w:pPr>
        <w:spacing w:line="360" w:lineRule="auto"/>
        <w:ind w:left="-33" w:firstLine="583"/>
        <w:rPr>
          <w:lang w:val="en-US"/>
        </w:rPr>
      </w:pPr>
    </w:p>
    <w:p w14:paraId="2CDBC3D8" w14:textId="77777777" w:rsidR="00EE4BD3" w:rsidRPr="00EE4BD3" w:rsidRDefault="00EE4BD3" w:rsidP="00EE4BD3">
      <w:pPr>
        <w:spacing w:line="360" w:lineRule="auto"/>
        <w:ind w:left="-33" w:firstLine="583"/>
        <w:rPr>
          <w:b/>
          <w:shd w:val="clear" w:color="auto" w:fill="FFFFFF"/>
        </w:rPr>
      </w:pPr>
      <w:r w:rsidRPr="00EE4BD3">
        <w:rPr>
          <w:b/>
          <w:shd w:val="clear" w:color="auto" w:fill="FFFFFF"/>
        </w:rPr>
        <w:t>5.2 Сроки исполнения</w:t>
      </w:r>
    </w:p>
    <w:p w14:paraId="05F5068C" w14:textId="77777777" w:rsidR="00EE4BD3" w:rsidRPr="00EE4BD3" w:rsidRDefault="00EE4BD3" w:rsidP="00EE4BD3">
      <w:pPr>
        <w:pStyle w:val="a7"/>
        <w:keepNext/>
        <w:rPr>
          <w:sz w:val="28"/>
          <w:szCs w:val="28"/>
        </w:rPr>
      </w:pPr>
      <w:r w:rsidRPr="00EE4BD3">
        <w:rPr>
          <w:sz w:val="28"/>
          <w:szCs w:val="28"/>
        </w:rPr>
        <w:t xml:space="preserve">Таблица </w:t>
      </w:r>
      <w:r w:rsidRPr="00EE4BD3">
        <w:rPr>
          <w:sz w:val="28"/>
          <w:szCs w:val="28"/>
        </w:rPr>
        <w:fldChar w:fldCharType="begin"/>
      </w:r>
      <w:r w:rsidRPr="00EE4BD3">
        <w:rPr>
          <w:sz w:val="28"/>
          <w:szCs w:val="28"/>
        </w:rPr>
        <w:instrText xml:space="preserve"> SEQ Таблица \* ARABIC </w:instrText>
      </w:r>
      <w:r w:rsidRPr="00EE4BD3">
        <w:rPr>
          <w:sz w:val="28"/>
          <w:szCs w:val="28"/>
        </w:rPr>
        <w:fldChar w:fldCharType="separate"/>
      </w:r>
      <w:r w:rsidRPr="00EE4BD3">
        <w:rPr>
          <w:noProof/>
          <w:sz w:val="28"/>
          <w:szCs w:val="28"/>
        </w:rPr>
        <w:t>1</w:t>
      </w:r>
      <w:r w:rsidRPr="00EE4BD3">
        <w:rPr>
          <w:sz w:val="28"/>
          <w:szCs w:val="28"/>
        </w:rPr>
        <w:fldChar w:fldCharType="end"/>
      </w:r>
    </w:p>
    <w:tbl>
      <w:tblPr>
        <w:tblW w:w="0" w:type="auto"/>
        <w:tblInd w:w="283" w:type="dxa"/>
        <w:tblLayout w:type="fixed"/>
        <w:tblLook w:val="0000" w:firstRow="0" w:lastRow="0" w:firstColumn="0" w:lastColumn="0" w:noHBand="0" w:noVBand="0"/>
      </w:tblPr>
      <w:tblGrid>
        <w:gridCol w:w="1145"/>
        <w:gridCol w:w="3000"/>
        <w:gridCol w:w="3600"/>
      </w:tblGrid>
      <w:tr w:rsidR="00EE4BD3" w:rsidRPr="00EE4BD3" w14:paraId="086C2907" w14:textId="77777777" w:rsidTr="00EE4BD3"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408CA81" w14:textId="77777777" w:rsidR="00EE4BD3" w:rsidRPr="00EE4BD3" w:rsidRDefault="00EE4BD3" w:rsidP="00EE4BD3">
            <w:pPr>
              <w:snapToGrid w:val="0"/>
              <w:spacing w:line="360" w:lineRule="auto"/>
              <w:ind w:left="-33" w:firstLine="583"/>
              <w:rPr>
                <w:b/>
              </w:rPr>
            </w:pPr>
            <w:r w:rsidRPr="00EE4BD3">
              <w:rPr>
                <w:b/>
              </w:rPr>
              <w:t>№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04D7FB3" w14:textId="77777777" w:rsidR="00EE4BD3" w:rsidRPr="00EE4BD3" w:rsidRDefault="00EE4BD3" w:rsidP="00EE4BD3">
            <w:pPr>
              <w:snapToGrid w:val="0"/>
              <w:spacing w:line="360" w:lineRule="auto"/>
              <w:ind w:left="-33" w:firstLine="583"/>
              <w:rPr>
                <w:b/>
              </w:rPr>
            </w:pPr>
            <w:r w:rsidRPr="00EE4BD3">
              <w:rPr>
                <w:b/>
              </w:rPr>
              <w:t>Выполняемая работа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28986C" w14:textId="77777777" w:rsidR="00EE4BD3" w:rsidRPr="00EE4BD3" w:rsidRDefault="00EE4BD3" w:rsidP="00EE4BD3">
            <w:pPr>
              <w:snapToGrid w:val="0"/>
              <w:spacing w:line="360" w:lineRule="auto"/>
              <w:ind w:left="-33" w:firstLine="583"/>
              <w:rPr>
                <w:b/>
              </w:rPr>
            </w:pPr>
            <w:r w:rsidRPr="00EE4BD3">
              <w:rPr>
                <w:b/>
              </w:rPr>
              <w:t>Сроки</w:t>
            </w:r>
          </w:p>
        </w:tc>
      </w:tr>
      <w:tr w:rsidR="00EE4BD3" w:rsidRPr="00EE4BD3" w14:paraId="2C522DB2" w14:textId="77777777" w:rsidTr="00EE4BD3"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86E9F7A" w14:textId="77777777" w:rsidR="00EE4BD3" w:rsidRPr="00EE4BD3" w:rsidRDefault="00EE4BD3" w:rsidP="00EE4BD3">
            <w:pPr>
              <w:snapToGrid w:val="0"/>
              <w:spacing w:line="360" w:lineRule="auto"/>
              <w:ind w:left="-33" w:firstLine="583"/>
            </w:pPr>
            <w:r w:rsidRPr="00EE4BD3">
              <w:t>1.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6E8CC10" w14:textId="77777777" w:rsidR="00EE4BD3" w:rsidRPr="00EE4BD3" w:rsidRDefault="00EE4BD3" w:rsidP="00EE4BD3">
            <w:pPr>
              <w:snapToGrid w:val="0"/>
              <w:spacing w:line="360" w:lineRule="auto"/>
              <w:ind w:left="-33" w:firstLine="583"/>
            </w:pPr>
            <w:r w:rsidRPr="00EE4BD3">
              <w:t>Постановка задачи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932E4" w14:textId="77777777" w:rsidR="00EE4BD3" w:rsidRPr="00EE4BD3" w:rsidRDefault="00EE4BD3" w:rsidP="00EE4BD3">
            <w:pPr>
              <w:snapToGrid w:val="0"/>
              <w:spacing w:line="360" w:lineRule="auto"/>
              <w:ind w:left="-33" w:firstLine="583"/>
            </w:pPr>
            <w:r w:rsidRPr="00EE4BD3">
              <w:t xml:space="preserve">Сентябрь </w:t>
            </w:r>
            <w:smartTag w:uri="urn:schemas-microsoft-com:office:smarttags" w:element="metricconverter">
              <w:smartTagPr>
                <w:attr w:name="ProductID" w:val="2009 г"/>
              </w:smartTagPr>
              <w:r w:rsidRPr="00EE4BD3">
                <w:t>2009 г</w:t>
              </w:r>
            </w:smartTag>
            <w:r w:rsidRPr="00EE4BD3">
              <w:t>.</w:t>
            </w:r>
          </w:p>
        </w:tc>
      </w:tr>
      <w:tr w:rsidR="00EE4BD3" w:rsidRPr="00EE4BD3" w14:paraId="3CE84582" w14:textId="77777777" w:rsidTr="00EE4BD3"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7AFC979" w14:textId="77777777" w:rsidR="00EE4BD3" w:rsidRPr="00EE4BD3" w:rsidRDefault="00EE4BD3" w:rsidP="00EE4BD3">
            <w:pPr>
              <w:snapToGrid w:val="0"/>
              <w:spacing w:line="360" w:lineRule="auto"/>
              <w:ind w:left="-33" w:firstLine="583"/>
            </w:pPr>
            <w:r w:rsidRPr="00EE4BD3">
              <w:t>2.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DD10F8E" w14:textId="77777777" w:rsidR="00EE4BD3" w:rsidRPr="00EE4BD3" w:rsidRDefault="00EE4BD3" w:rsidP="00EE4BD3">
            <w:pPr>
              <w:snapToGrid w:val="0"/>
              <w:spacing w:line="360" w:lineRule="auto"/>
              <w:ind w:left="-33" w:firstLine="583"/>
            </w:pPr>
            <w:r w:rsidRPr="00EE4BD3">
              <w:t xml:space="preserve">Проектирование 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EAA4E" w14:textId="77777777" w:rsidR="00EE4BD3" w:rsidRPr="00EE4BD3" w:rsidRDefault="00EE4BD3" w:rsidP="00EE4BD3">
            <w:pPr>
              <w:snapToGrid w:val="0"/>
              <w:spacing w:line="360" w:lineRule="auto"/>
              <w:ind w:left="-33" w:firstLine="583"/>
            </w:pPr>
            <w:r w:rsidRPr="00EE4BD3">
              <w:t xml:space="preserve">Октябрь </w:t>
            </w:r>
            <w:smartTag w:uri="urn:schemas-microsoft-com:office:smarttags" w:element="metricconverter">
              <w:smartTagPr>
                <w:attr w:name="ProductID" w:val="2009 г"/>
              </w:smartTagPr>
              <w:r w:rsidRPr="00EE4BD3">
                <w:t>2009 г</w:t>
              </w:r>
            </w:smartTag>
            <w:r w:rsidRPr="00EE4BD3">
              <w:t>.</w:t>
            </w:r>
          </w:p>
        </w:tc>
      </w:tr>
      <w:tr w:rsidR="00EE4BD3" w:rsidRPr="00EE4BD3" w14:paraId="56D5BA98" w14:textId="77777777" w:rsidTr="00EE4BD3"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5BF5788" w14:textId="77777777" w:rsidR="00EE4BD3" w:rsidRPr="00EE4BD3" w:rsidRDefault="00EE4BD3" w:rsidP="00EE4BD3">
            <w:pPr>
              <w:snapToGrid w:val="0"/>
              <w:spacing w:line="360" w:lineRule="auto"/>
              <w:ind w:left="-33" w:firstLine="583"/>
            </w:pPr>
            <w:r w:rsidRPr="00EE4BD3">
              <w:t>3.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88DC4F1" w14:textId="77777777" w:rsidR="00EE4BD3" w:rsidRPr="00EE4BD3" w:rsidRDefault="00EE4BD3" w:rsidP="00EE4BD3">
            <w:pPr>
              <w:snapToGrid w:val="0"/>
              <w:spacing w:line="360" w:lineRule="auto"/>
              <w:ind w:left="-33" w:firstLine="583"/>
            </w:pPr>
            <w:r w:rsidRPr="00EE4BD3">
              <w:t>Кодирование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8FE6F" w14:textId="77777777" w:rsidR="00EE4BD3" w:rsidRPr="00EE4BD3" w:rsidRDefault="00EE4BD3" w:rsidP="00EE4BD3">
            <w:pPr>
              <w:snapToGrid w:val="0"/>
              <w:spacing w:line="360" w:lineRule="auto"/>
              <w:ind w:left="-33" w:firstLine="583"/>
            </w:pPr>
            <w:r w:rsidRPr="00EE4BD3">
              <w:t xml:space="preserve">Октябрь 2009 – май </w:t>
            </w:r>
            <w:smartTag w:uri="urn:schemas-microsoft-com:office:smarttags" w:element="metricconverter">
              <w:smartTagPr>
                <w:attr w:name="ProductID" w:val="2010 г"/>
              </w:smartTagPr>
              <w:r w:rsidRPr="00EE4BD3">
                <w:t>2010 г</w:t>
              </w:r>
            </w:smartTag>
            <w:r w:rsidRPr="00EE4BD3">
              <w:t>.</w:t>
            </w:r>
          </w:p>
        </w:tc>
      </w:tr>
      <w:tr w:rsidR="00EE4BD3" w:rsidRPr="00EE4BD3" w14:paraId="32C1C0B8" w14:textId="77777777" w:rsidTr="00EE4BD3"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06443FD" w14:textId="77777777" w:rsidR="00EE4BD3" w:rsidRPr="00EE4BD3" w:rsidRDefault="00EE4BD3" w:rsidP="00EE4BD3">
            <w:pPr>
              <w:snapToGrid w:val="0"/>
              <w:spacing w:line="360" w:lineRule="auto"/>
              <w:ind w:left="-33" w:firstLine="583"/>
            </w:pPr>
            <w:r w:rsidRPr="00EE4BD3">
              <w:t>4.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1913AE6" w14:textId="77777777" w:rsidR="00EE4BD3" w:rsidRPr="00EE4BD3" w:rsidRDefault="00EE4BD3" w:rsidP="00EE4BD3">
            <w:pPr>
              <w:snapToGrid w:val="0"/>
              <w:spacing w:line="360" w:lineRule="auto"/>
              <w:ind w:left="-33" w:firstLine="583"/>
            </w:pPr>
            <w:r w:rsidRPr="00EE4BD3">
              <w:t>Тестирование и отладка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D31F1" w14:textId="77777777" w:rsidR="00EE4BD3" w:rsidRPr="00EE4BD3" w:rsidRDefault="00EE4BD3" w:rsidP="00EE4BD3">
            <w:pPr>
              <w:snapToGrid w:val="0"/>
              <w:spacing w:line="360" w:lineRule="auto"/>
              <w:ind w:left="-33" w:firstLine="583"/>
            </w:pPr>
            <w:r w:rsidRPr="00EE4BD3">
              <w:t xml:space="preserve">Октябрь 2009 -  </w:t>
            </w:r>
            <w:smartTag w:uri="urn:schemas-microsoft-com:office:smarttags" w:element="metricconverter">
              <w:smartTagPr>
                <w:attr w:name="ProductID" w:val="2010 г"/>
              </w:smartTagPr>
              <w:r w:rsidRPr="00EE4BD3">
                <w:t>2010 г</w:t>
              </w:r>
            </w:smartTag>
          </w:p>
        </w:tc>
      </w:tr>
      <w:tr w:rsidR="00EE4BD3" w:rsidRPr="00EE4BD3" w14:paraId="58DC9648" w14:textId="77777777" w:rsidTr="00EE4BD3"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E0B33CD" w14:textId="77777777" w:rsidR="00EE4BD3" w:rsidRPr="00EE4BD3" w:rsidRDefault="00EE4BD3" w:rsidP="00EE4BD3">
            <w:pPr>
              <w:snapToGrid w:val="0"/>
              <w:spacing w:line="360" w:lineRule="auto"/>
              <w:ind w:left="-33" w:firstLine="583"/>
            </w:pPr>
            <w:r w:rsidRPr="00EE4BD3">
              <w:t>5.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ECF1AF6" w14:textId="77777777" w:rsidR="00EE4BD3" w:rsidRPr="00EE4BD3" w:rsidRDefault="00EE4BD3" w:rsidP="00EE4BD3">
            <w:pPr>
              <w:snapToGrid w:val="0"/>
              <w:spacing w:line="360" w:lineRule="auto"/>
              <w:ind w:left="-33" w:firstLine="583"/>
            </w:pPr>
            <w:r w:rsidRPr="00EE4BD3">
              <w:t>Анализ результатов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A20E5" w14:textId="77777777" w:rsidR="00EE4BD3" w:rsidRPr="00EE4BD3" w:rsidRDefault="00EE4BD3" w:rsidP="00EE4BD3">
            <w:pPr>
              <w:snapToGrid w:val="0"/>
              <w:spacing w:line="360" w:lineRule="auto"/>
              <w:ind w:left="-33" w:firstLine="583"/>
            </w:pPr>
            <w:r w:rsidRPr="00EE4BD3">
              <w:t>Июнь 2010г.</w:t>
            </w:r>
          </w:p>
        </w:tc>
      </w:tr>
    </w:tbl>
    <w:p w14:paraId="217E1EA0" w14:textId="77777777" w:rsidR="00EE4BD3" w:rsidRPr="003E0CDF" w:rsidRDefault="00EE4BD3" w:rsidP="00EE4BD3">
      <w:pPr>
        <w:spacing w:line="360" w:lineRule="auto"/>
        <w:ind w:left="-33" w:firstLine="583"/>
        <w:rPr>
          <w:lang w:val="en-US"/>
        </w:rPr>
      </w:pPr>
    </w:p>
    <w:p w14:paraId="7E69AB20" w14:textId="77777777" w:rsidR="00EE4BD3" w:rsidRPr="00EE4BD3" w:rsidRDefault="00EE4BD3" w:rsidP="00EE4BD3">
      <w:pPr>
        <w:spacing w:line="360" w:lineRule="auto"/>
        <w:ind w:left="-33" w:firstLine="583"/>
        <w:rPr>
          <w:b/>
        </w:rPr>
      </w:pPr>
      <w:r w:rsidRPr="00EE4BD3">
        <w:rPr>
          <w:b/>
        </w:rPr>
        <w:t>5.3 Состав исполнителей работ</w:t>
      </w:r>
    </w:p>
    <w:p w14:paraId="36D6E402" w14:textId="77777777" w:rsidR="00EE4BD3" w:rsidRPr="00EE4BD3" w:rsidRDefault="00EE4BD3" w:rsidP="00EE4BD3">
      <w:pPr>
        <w:pStyle w:val="a9"/>
        <w:ind w:left="-33" w:firstLine="583"/>
      </w:pPr>
      <w:r w:rsidRPr="00EE4BD3">
        <w:t>Работы по созданию системы должны проводиться Дюкаревой Ольгой Владимировной, студенткой УлГТУ, инженером-программистом ООО «Авторай».</w:t>
      </w:r>
    </w:p>
    <w:p w14:paraId="6CF60474" w14:textId="77777777" w:rsidR="00EE4BD3" w:rsidRPr="00EE4BD3" w:rsidRDefault="00EE4BD3" w:rsidP="00EE4BD3">
      <w:pPr>
        <w:pStyle w:val="a9"/>
        <w:ind w:left="-33" w:firstLine="583"/>
      </w:pPr>
      <w:r w:rsidRPr="00EE4BD3">
        <w:t>При этом консультантами выступают:</w:t>
      </w:r>
    </w:p>
    <w:p w14:paraId="3515CD47" w14:textId="77777777" w:rsidR="00EE4BD3" w:rsidRPr="00EE4BD3" w:rsidRDefault="00EE4BD3" w:rsidP="00EE4BD3">
      <w:pPr>
        <w:pStyle w:val="a9"/>
        <w:ind w:left="-33" w:firstLine="583"/>
      </w:pPr>
      <w:r w:rsidRPr="00EE4BD3">
        <w:lastRenderedPageBreak/>
        <w:t>Меркулова Тамара Алексеевна – УлГТУ, доцент кафедры «Информационные системы», руководитель дипломного проекта.</w:t>
      </w:r>
    </w:p>
    <w:p w14:paraId="2070EF71" w14:textId="77777777" w:rsidR="00EE4BD3" w:rsidRPr="00EE4BD3" w:rsidRDefault="00EE4BD3" w:rsidP="00EE4BD3">
      <w:pPr>
        <w:pStyle w:val="a9"/>
        <w:ind w:left="-33" w:firstLine="583"/>
      </w:pPr>
      <w:r w:rsidRPr="00EE4BD3">
        <w:t xml:space="preserve">Орлова Светлана Владимировна – ООО «Авторай», начальник сектора 1С, руководитель преддипломной практики от предприятия.  </w:t>
      </w:r>
    </w:p>
    <w:p w14:paraId="279E82F1" w14:textId="77777777" w:rsidR="00EE4BD3" w:rsidRPr="00EE4BD3" w:rsidRDefault="00EE4BD3" w:rsidP="00EE4BD3">
      <w:pPr>
        <w:spacing w:line="360" w:lineRule="auto"/>
        <w:ind w:left="-33" w:firstLine="583"/>
      </w:pPr>
    </w:p>
    <w:p w14:paraId="07121692" w14:textId="77777777" w:rsidR="00EE4BD3" w:rsidRPr="00EE4BD3" w:rsidRDefault="00EE4BD3" w:rsidP="00EE4BD3">
      <w:pPr>
        <w:pStyle w:val="3"/>
        <w:numPr>
          <w:ilvl w:val="0"/>
          <w:numId w:val="0"/>
        </w:numPr>
        <w:rPr>
          <w:rFonts w:ascii="Times New Roman" w:hAnsi="Times New Roman" w:cs="Times New Roman"/>
          <w:color w:val="auto"/>
          <w:szCs w:val="28"/>
        </w:rPr>
      </w:pPr>
      <w:bookmarkStart w:id="12" w:name="_Toc230659991"/>
      <w:bookmarkStart w:id="13" w:name="_Toc230968307"/>
      <w:r w:rsidRPr="00EE4BD3">
        <w:rPr>
          <w:rFonts w:ascii="Times New Roman" w:hAnsi="Times New Roman" w:cs="Times New Roman"/>
          <w:color w:val="auto"/>
          <w:szCs w:val="28"/>
        </w:rPr>
        <w:t>6. Порядок контроля и приемки системы</w:t>
      </w:r>
      <w:bookmarkEnd w:id="12"/>
      <w:bookmarkEnd w:id="13"/>
    </w:p>
    <w:p w14:paraId="5BF8894C" w14:textId="77777777" w:rsidR="00EE4BD3" w:rsidRPr="00EE4BD3" w:rsidRDefault="00EE4BD3" w:rsidP="00EE4BD3">
      <w:pPr>
        <w:pStyle w:val="11"/>
        <w:numPr>
          <w:ilvl w:val="1"/>
          <w:numId w:val="18"/>
        </w:numPr>
        <w:tabs>
          <w:tab w:val="clear" w:pos="737"/>
          <w:tab w:val="clear" w:pos="794"/>
          <w:tab w:val="clear" w:pos="927"/>
          <w:tab w:val="left" w:pos="319"/>
          <w:tab w:val="left" w:pos="1134"/>
          <w:tab w:val="left" w:pos="1701"/>
        </w:tabs>
        <w:suppressAutoHyphens w:val="0"/>
        <w:spacing w:line="360" w:lineRule="auto"/>
        <w:ind w:left="-33" w:firstLine="583"/>
        <w:rPr>
          <w:rFonts w:cs="Times New Roman"/>
          <w:b/>
          <w:szCs w:val="28"/>
          <w:shd w:val="clear" w:color="auto" w:fill="FFFFFF"/>
        </w:rPr>
      </w:pPr>
      <w:r w:rsidRPr="00EE4BD3">
        <w:rPr>
          <w:rFonts w:cs="Times New Roman"/>
          <w:b/>
          <w:szCs w:val="28"/>
          <w:shd w:val="clear" w:color="auto" w:fill="FFFFFF"/>
        </w:rPr>
        <w:t xml:space="preserve"> Виды, состав, объем и методы испытаний системы</w:t>
      </w:r>
    </w:p>
    <w:p w14:paraId="68B81388" w14:textId="77777777" w:rsidR="00EE4BD3" w:rsidRPr="00EE4BD3" w:rsidRDefault="00EE4BD3" w:rsidP="00EE4BD3">
      <w:pPr>
        <w:pStyle w:val="a9"/>
        <w:ind w:left="-33" w:firstLine="583"/>
      </w:pPr>
      <w:r w:rsidRPr="00EE4BD3">
        <w:rPr>
          <w:i/>
        </w:rPr>
        <w:t>Функциональное тестирование.</w:t>
      </w:r>
      <w:r w:rsidRPr="00EE4BD3">
        <w:t xml:space="preserve"> Оно включает проверку каждой команды меню, панели инструментов и каждой опе</w:t>
      </w:r>
      <w:r w:rsidRPr="00EE4BD3">
        <w:softHyphen/>
        <w:t xml:space="preserve">рации, которую выполняет система. </w:t>
      </w:r>
    </w:p>
    <w:p w14:paraId="78D229F6" w14:textId="77777777" w:rsidR="00EE4BD3" w:rsidRPr="00EE4BD3" w:rsidRDefault="00EE4BD3" w:rsidP="00EE4BD3">
      <w:pPr>
        <w:pStyle w:val="a9"/>
        <w:ind w:left="-33" w:firstLine="583"/>
      </w:pPr>
      <w:r w:rsidRPr="00EE4BD3">
        <w:rPr>
          <w:i/>
        </w:rPr>
        <w:t>Тестирование приложения.</w:t>
      </w:r>
      <w:r w:rsidRPr="00EE4BD3">
        <w:t xml:space="preserve"> При выполнении тестирования приложения испытатель моделирует действия пользователя. Моделируя различные комбина</w:t>
      </w:r>
      <w:r w:rsidRPr="00EE4BD3">
        <w:softHyphen/>
        <w:t>ции действий, можно найти ошибки, относящиеся к интеграции ком</w:t>
      </w:r>
      <w:r w:rsidRPr="00EE4BD3">
        <w:softHyphen/>
        <w:t>понентов, а также недоработки, которые не были обнаружены при функциональном тестировании.</w:t>
      </w:r>
    </w:p>
    <w:p w14:paraId="31A0AF3D" w14:textId="77777777" w:rsidR="00EE4BD3" w:rsidRPr="00EE4BD3" w:rsidRDefault="00EE4BD3" w:rsidP="00EE4BD3">
      <w:pPr>
        <w:pStyle w:val="a9"/>
        <w:ind w:left="-33" w:firstLine="583"/>
      </w:pPr>
      <w:r w:rsidRPr="00EE4BD3">
        <w:rPr>
          <w:i/>
        </w:rPr>
        <w:t>Тестирование на скорость выполнения.</w:t>
      </w:r>
      <w:r w:rsidRPr="00EE4BD3">
        <w:t xml:space="preserve"> Измеряется время отклика системы на некоторое действие, документа. Обычно при этом оп</w:t>
      </w:r>
      <w:r w:rsidRPr="00EE4BD3">
        <w:softHyphen/>
        <w:t>ределяются параметры эффективности. Одновременно с из</w:t>
      </w:r>
      <w:r w:rsidRPr="00EE4BD3">
        <w:softHyphen/>
        <w:t>мерением времени на выполнение запроса необходимо записать также размер базы данных.</w:t>
      </w:r>
    </w:p>
    <w:p w14:paraId="7C6F8E26" w14:textId="77777777" w:rsidR="00EE4BD3" w:rsidRPr="00EE4BD3" w:rsidRDefault="00EE4BD3" w:rsidP="00EE4BD3">
      <w:pPr>
        <w:pStyle w:val="a9"/>
        <w:ind w:left="-33" w:firstLine="583"/>
      </w:pPr>
      <w:r w:rsidRPr="00EE4BD3">
        <w:rPr>
          <w:i/>
        </w:rPr>
        <w:t>Предельное тестирование.</w:t>
      </w:r>
      <w:r w:rsidRPr="00EE4BD3">
        <w:t xml:space="preserve"> Позволяет опреде</w:t>
      </w:r>
      <w:r w:rsidRPr="00EE4BD3">
        <w:softHyphen/>
        <w:t>лить пропускную способность программного продукта. За</w:t>
      </w:r>
      <w:r w:rsidRPr="00EE4BD3">
        <w:softHyphen/>
        <w:t xml:space="preserve">пускаются задачи, увеличивая размеры файлов или баз данных, и таким образом выявляют предельное значение объема данных, при котором завершение выполнения задачи невозможно. Максимальный объем данных является существенным ограничением при программировании. </w:t>
      </w:r>
    </w:p>
    <w:p w14:paraId="5EAD4396" w14:textId="77777777" w:rsidR="00EE4BD3" w:rsidRPr="00EE4BD3" w:rsidRDefault="00EE4BD3" w:rsidP="00EE4BD3">
      <w:pPr>
        <w:pStyle w:val="a9"/>
        <w:ind w:left="-33" w:firstLine="583"/>
      </w:pPr>
      <w:r w:rsidRPr="00EE4BD3">
        <w:t>При тестировании системы были получены следующие результаты</w:t>
      </w:r>
    </w:p>
    <w:p w14:paraId="3806AE08" w14:textId="77777777" w:rsidR="00EE4BD3" w:rsidRPr="00EE4BD3" w:rsidRDefault="00EE4BD3" w:rsidP="00EE4BD3">
      <w:pPr>
        <w:pStyle w:val="a9"/>
        <w:numPr>
          <w:ilvl w:val="0"/>
          <w:numId w:val="17"/>
        </w:numPr>
        <w:tabs>
          <w:tab w:val="clear" w:pos="1429"/>
          <w:tab w:val="left" w:pos="374"/>
        </w:tabs>
        <w:ind w:left="-33" w:firstLine="583"/>
      </w:pPr>
      <w:r w:rsidRPr="00EE4BD3">
        <w:t>Приемлемое время запуска программы – менее</w:t>
      </w:r>
      <w:r w:rsidRPr="00EE4BD3">
        <w:rPr>
          <w:lang w:val="ru-RU"/>
        </w:rPr>
        <w:t xml:space="preserve"> 5</w:t>
      </w:r>
      <w:r w:rsidRPr="00EE4BD3">
        <w:t xml:space="preserve"> секунд.</w:t>
      </w:r>
    </w:p>
    <w:p w14:paraId="734F28E4" w14:textId="77777777" w:rsidR="00EE4BD3" w:rsidRPr="00EE4BD3" w:rsidRDefault="00EE4BD3" w:rsidP="00EE4BD3">
      <w:pPr>
        <w:pStyle w:val="a9"/>
        <w:numPr>
          <w:ilvl w:val="0"/>
          <w:numId w:val="17"/>
        </w:numPr>
        <w:tabs>
          <w:tab w:val="clear" w:pos="1429"/>
          <w:tab w:val="left" w:pos="374"/>
        </w:tabs>
        <w:ind w:left="-33" w:firstLine="583"/>
      </w:pPr>
      <w:r w:rsidRPr="00EE4BD3">
        <w:t>Время проведения документа «Наряд-заказ» – 2 секунды.</w:t>
      </w:r>
    </w:p>
    <w:p w14:paraId="3EE0B7AD" w14:textId="77777777" w:rsidR="00EE4BD3" w:rsidRPr="00EE4BD3" w:rsidRDefault="00EE4BD3" w:rsidP="00EE4BD3">
      <w:pPr>
        <w:pStyle w:val="a9"/>
        <w:numPr>
          <w:ilvl w:val="0"/>
          <w:numId w:val="17"/>
        </w:numPr>
        <w:tabs>
          <w:tab w:val="clear" w:pos="1429"/>
          <w:tab w:val="left" w:pos="374"/>
        </w:tabs>
        <w:ind w:left="-33" w:firstLine="583"/>
      </w:pPr>
      <w:r w:rsidRPr="00EE4BD3">
        <w:t>Время для формирования сводного отчета по услугам и запчастям (за месяц) – 8 секунд.</w:t>
      </w:r>
    </w:p>
    <w:p w14:paraId="4DF343A2" w14:textId="77777777" w:rsidR="00EE4BD3" w:rsidRPr="00EE4BD3" w:rsidRDefault="00EE4BD3" w:rsidP="00EE4BD3">
      <w:pPr>
        <w:pStyle w:val="a9"/>
        <w:numPr>
          <w:ilvl w:val="0"/>
          <w:numId w:val="17"/>
        </w:numPr>
        <w:tabs>
          <w:tab w:val="clear" w:pos="1429"/>
          <w:tab w:val="left" w:pos="374"/>
        </w:tabs>
        <w:ind w:left="-33" w:firstLine="583"/>
      </w:pPr>
      <w:r w:rsidRPr="00EE4BD3">
        <w:lastRenderedPageBreak/>
        <w:t>Время формирования отчета «Отчет СТО по мастерам» (за месяц) – 2 секунды</w:t>
      </w:r>
    </w:p>
    <w:p w14:paraId="08768B40" w14:textId="77777777" w:rsidR="00EE4BD3" w:rsidRPr="00EE4BD3" w:rsidRDefault="00EE4BD3" w:rsidP="00EE4BD3">
      <w:pPr>
        <w:pStyle w:val="a9"/>
        <w:numPr>
          <w:ilvl w:val="0"/>
          <w:numId w:val="17"/>
        </w:numPr>
        <w:tabs>
          <w:tab w:val="clear" w:pos="1429"/>
          <w:tab w:val="left" w:pos="374"/>
        </w:tabs>
        <w:ind w:left="-33" w:firstLine="583"/>
      </w:pPr>
      <w:r w:rsidRPr="00EE4BD3">
        <w:t>Фатальные ошибки, приводящие к потере системой работоспособности или порче данных, не обнаружены.</w:t>
      </w:r>
    </w:p>
    <w:p w14:paraId="46C8D138" w14:textId="77777777" w:rsidR="00EE4BD3" w:rsidRPr="00EE4BD3" w:rsidRDefault="00EE4BD3" w:rsidP="00EE4BD3">
      <w:pPr>
        <w:pStyle w:val="a9"/>
        <w:numPr>
          <w:ilvl w:val="0"/>
          <w:numId w:val="17"/>
        </w:numPr>
        <w:tabs>
          <w:tab w:val="clear" w:pos="1429"/>
          <w:tab w:val="left" w:pos="374"/>
        </w:tabs>
        <w:ind w:left="-33" w:firstLine="583"/>
      </w:pPr>
      <w:r w:rsidRPr="00EE4BD3">
        <w:t>Серьезные ошибки не обнаружены.</w:t>
      </w:r>
    </w:p>
    <w:p w14:paraId="210F2950" w14:textId="77777777" w:rsidR="00EE4BD3" w:rsidRPr="00EE4BD3" w:rsidRDefault="00EE4BD3" w:rsidP="00EE4BD3">
      <w:pPr>
        <w:pStyle w:val="a9"/>
        <w:numPr>
          <w:ilvl w:val="0"/>
          <w:numId w:val="17"/>
        </w:numPr>
        <w:tabs>
          <w:tab w:val="clear" w:pos="1429"/>
          <w:tab w:val="left" w:pos="374"/>
        </w:tabs>
        <w:ind w:left="418" w:firstLine="341"/>
      </w:pPr>
      <w:r w:rsidRPr="00EE4BD3">
        <w:t>Маленькие ошибки не обнаружены.</w:t>
      </w:r>
    </w:p>
    <w:p w14:paraId="5DB09EFA" w14:textId="77777777" w:rsidR="00EE4BD3" w:rsidRPr="003E0CDF" w:rsidRDefault="00EE4BD3" w:rsidP="00EE4BD3">
      <w:pPr>
        <w:pStyle w:val="a9"/>
        <w:numPr>
          <w:ilvl w:val="0"/>
          <w:numId w:val="17"/>
        </w:numPr>
        <w:tabs>
          <w:tab w:val="clear" w:pos="1429"/>
          <w:tab w:val="left" w:pos="374"/>
        </w:tabs>
        <w:ind w:left="418" w:firstLine="341"/>
      </w:pPr>
      <w:r w:rsidRPr="00EE4BD3">
        <w:t>Незначительных ошибок не обнаружено.</w:t>
      </w:r>
    </w:p>
    <w:p w14:paraId="5BCFD082" w14:textId="77777777" w:rsidR="003E0CDF" w:rsidRPr="00EE4BD3" w:rsidRDefault="003E0CDF" w:rsidP="003E0CDF">
      <w:pPr>
        <w:pStyle w:val="a9"/>
        <w:tabs>
          <w:tab w:val="left" w:pos="374"/>
        </w:tabs>
        <w:ind w:left="759" w:firstLine="0"/>
      </w:pPr>
    </w:p>
    <w:p w14:paraId="4E7EF673" w14:textId="77777777" w:rsidR="00EE4BD3" w:rsidRPr="00EE4BD3" w:rsidRDefault="00EE4BD3" w:rsidP="00EE4BD3">
      <w:pPr>
        <w:pStyle w:val="11"/>
        <w:numPr>
          <w:ilvl w:val="0"/>
          <w:numId w:val="0"/>
        </w:numPr>
        <w:tabs>
          <w:tab w:val="clear" w:pos="794"/>
          <w:tab w:val="left" w:pos="1457"/>
          <w:tab w:val="left" w:pos="1571"/>
          <w:tab w:val="left" w:pos="1854"/>
          <w:tab w:val="left" w:pos="2138"/>
        </w:tabs>
        <w:spacing w:before="120" w:line="360" w:lineRule="auto"/>
        <w:ind w:left="207" w:firstLine="561"/>
        <w:rPr>
          <w:rStyle w:val="32"/>
          <w:rFonts w:cs="Times New Roman"/>
          <w:szCs w:val="28"/>
        </w:rPr>
      </w:pPr>
      <w:bookmarkStart w:id="14" w:name="_Toc230659992"/>
      <w:bookmarkStart w:id="15" w:name="_Toc230968308"/>
      <w:r w:rsidRPr="00EE4BD3">
        <w:rPr>
          <w:rStyle w:val="32"/>
          <w:rFonts w:cs="Times New Roman"/>
          <w:szCs w:val="28"/>
        </w:rPr>
        <w:t>7. Требования к составу и содержанию работ по подготовке объекта автоматизации к вводу системы в действие.</w:t>
      </w:r>
      <w:bookmarkEnd w:id="14"/>
      <w:bookmarkEnd w:id="15"/>
    </w:p>
    <w:p w14:paraId="77C170D7" w14:textId="77777777" w:rsidR="00EE4BD3" w:rsidRPr="00EE4BD3" w:rsidRDefault="00EE4BD3" w:rsidP="00EE4BD3">
      <w:pPr>
        <w:pStyle w:val="11"/>
        <w:numPr>
          <w:ilvl w:val="0"/>
          <w:numId w:val="0"/>
        </w:numPr>
        <w:tabs>
          <w:tab w:val="clear" w:pos="794"/>
          <w:tab w:val="left" w:pos="180"/>
          <w:tab w:val="left" w:pos="294"/>
          <w:tab w:val="left" w:pos="577"/>
          <w:tab w:val="left" w:pos="861"/>
        </w:tabs>
        <w:spacing w:before="120" w:line="360" w:lineRule="auto"/>
        <w:ind w:firstLine="561"/>
        <w:rPr>
          <w:rFonts w:cs="Times New Roman"/>
          <w:szCs w:val="28"/>
          <w:shd w:val="clear" w:color="auto" w:fill="FFFFFF"/>
        </w:rPr>
      </w:pPr>
      <w:r w:rsidRPr="00EE4BD3">
        <w:rPr>
          <w:rFonts w:cs="Times New Roman"/>
          <w:szCs w:val="28"/>
          <w:shd w:val="clear" w:color="auto" w:fill="FFFFFF"/>
        </w:rPr>
        <w:t>Особых требований не предъявляется, поскольку все подготовки к вводу системы в действие были реализованы на этапе внедрения УПП (приобретение и настройка сервера БД, необходимой компьютерной техники, конфигурация сети и прочее).</w:t>
      </w:r>
    </w:p>
    <w:p w14:paraId="5312EADB" w14:textId="77777777" w:rsidR="00EE4BD3" w:rsidRPr="00EE4BD3" w:rsidRDefault="00EE4BD3" w:rsidP="00EE4BD3">
      <w:pPr>
        <w:pStyle w:val="11"/>
        <w:numPr>
          <w:ilvl w:val="0"/>
          <w:numId w:val="0"/>
        </w:numPr>
        <w:tabs>
          <w:tab w:val="clear" w:pos="794"/>
          <w:tab w:val="left" w:pos="1778"/>
          <w:tab w:val="left" w:pos="1843"/>
          <w:tab w:val="left" w:pos="2127"/>
        </w:tabs>
        <w:suppressAutoHyphens w:val="0"/>
        <w:spacing w:line="360" w:lineRule="auto"/>
        <w:ind w:left="-55" w:firstLine="561"/>
        <w:rPr>
          <w:rFonts w:cs="Times New Roman"/>
          <w:b/>
          <w:szCs w:val="28"/>
          <w:shd w:val="clear" w:color="auto" w:fill="FFFFFF"/>
        </w:rPr>
      </w:pPr>
      <w:r w:rsidRPr="00EE4BD3">
        <w:rPr>
          <w:rFonts w:cs="Times New Roman"/>
          <w:b/>
          <w:szCs w:val="28"/>
          <w:shd w:val="clear" w:color="auto" w:fill="FFFFFF"/>
        </w:rPr>
        <w:t>7.1 Преобразование входной информации к машиночитаемому виду.</w:t>
      </w:r>
    </w:p>
    <w:p w14:paraId="17C8AC0D" w14:textId="77777777" w:rsidR="00EE4BD3" w:rsidRPr="00EE4BD3" w:rsidRDefault="00EE4BD3" w:rsidP="00EE4BD3">
      <w:pPr>
        <w:pStyle w:val="11"/>
        <w:numPr>
          <w:ilvl w:val="0"/>
          <w:numId w:val="0"/>
        </w:numPr>
        <w:tabs>
          <w:tab w:val="clear" w:pos="794"/>
          <w:tab w:val="left" w:pos="1778"/>
          <w:tab w:val="left" w:pos="1843"/>
          <w:tab w:val="left" w:pos="2127"/>
        </w:tabs>
        <w:suppressAutoHyphens w:val="0"/>
        <w:spacing w:line="360" w:lineRule="auto"/>
        <w:ind w:left="-33" w:firstLine="594"/>
        <w:rPr>
          <w:rFonts w:cs="Times New Roman"/>
          <w:szCs w:val="28"/>
          <w:shd w:val="clear" w:color="auto" w:fill="FFFFFF"/>
        </w:rPr>
      </w:pPr>
      <w:r w:rsidRPr="00EE4BD3">
        <w:rPr>
          <w:rFonts w:cs="Times New Roman"/>
          <w:szCs w:val="28"/>
          <w:shd w:val="clear" w:color="auto" w:fill="FFFFFF"/>
        </w:rPr>
        <w:t xml:space="preserve"> Дополнительных подгрузок справочной информации не было. Все вновь разработанные объекты конфигурации заполняются данными интерактивно.</w:t>
      </w:r>
    </w:p>
    <w:p w14:paraId="087D360F" w14:textId="77777777" w:rsidR="00EE4BD3" w:rsidRPr="00EE4BD3" w:rsidRDefault="00EE4BD3" w:rsidP="00EE4BD3">
      <w:pPr>
        <w:pStyle w:val="11"/>
        <w:numPr>
          <w:ilvl w:val="1"/>
          <w:numId w:val="22"/>
        </w:numPr>
        <w:tabs>
          <w:tab w:val="clear" w:pos="567"/>
          <w:tab w:val="clear" w:pos="737"/>
          <w:tab w:val="clear" w:pos="794"/>
          <w:tab w:val="num" w:pos="726"/>
          <w:tab w:val="left" w:pos="1122"/>
          <w:tab w:val="left" w:pos="1843"/>
          <w:tab w:val="left" w:pos="2127"/>
        </w:tabs>
        <w:suppressAutoHyphens w:val="0"/>
        <w:spacing w:line="360" w:lineRule="auto"/>
        <w:ind w:hanging="6"/>
        <w:rPr>
          <w:rFonts w:cs="Times New Roman"/>
          <w:b/>
          <w:szCs w:val="28"/>
          <w:shd w:val="clear" w:color="auto" w:fill="FFFFFF"/>
        </w:rPr>
      </w:pPr>
      <w:r w:rsidRPr="00EE4BD3">
        <w:rPr>
          <w:rFonts w:cs="Times New Roman"/>
          <w:b/>
          <w:szCs w:val="28"/>
          <w:shd w:val="clear" w:color="auto" w:fill="FFFFFF"/>
        </w:rPr>
        <w:t xml:space="preserve"> Изменения в объекте автоматизации.</w:t>
      </w:r>
    </w:p>
    <w:p w14:paraId="468F8DEE" w14:textId="77777777" w:rsidR="00EE4BD3" w:rsidRPr="00EE4BD3" w:rsidRDefault="00EE4BD3" w:rsidP="00EE4BD3">
      <w:pPr>
        <w:pStyle w:val="11"/>
        <w:numPr>
          <w:ilvl w:val="0"/>
          <w:numId w:val="0"/>
        </w:numPr>
        <w:tabs>
          <w:tab w:val="clear" w:pos="794"/>
          <w:tab w:val="left" w:pos="1778"/>
          <w:tab w:val="left" w:pos="1843"/>
          <w:tab w:val="left" w:pos="2127"/>
        </w:tabs>
        <w:suppressAutoHyphens w:val="0"/>
        <w:spacing w:line="360" w:lineRule="auto"/>
        <w:ind w:left="207" w:firstLine="561"/>
        <w:rPr>
          <w:rFonts w:cs="Times New Roman"/>
          <w:szCs w:val="28"/>
          <w:shd w:val="clear" w:color="auto" w:fill="FFFFFF"/>
        </w:rPr>
      </w:pPr>
      <w:r w:rsidRPr="00EE4BD3">
        <w:rPr>
          <w:rFonts w:cs="Times New Roman"/>
          <w:szCs w:val="28"/>
          <w:shd w:val="clear" w:color="auto" w:fill="FFFFFF"/>
        </w:rPr>
        <w:t>Возможность модификации конфигурации предусмотрена самой платформой.</w:t>
      </w:r>
    </w:p>
    <w:p w14:paraId="0C44AAF2" w14:textId="77777777" w:rsidR="00EE4BD3" w:rsidRPr="00EE4BD3" w:rsidRDefault="00EE4BD3" w:rsidP="00EE4BD3">
      <w:pPr>
        <w:pStyle w:val="11"/>
        <w:numPr>
          <w:ilvl w:val="1"/>
          <w:numId w:val="22"/>
        </w:numPr>
        <w:tabs>
          <w:tab w:val="clear" w:pos="737"/>
          <w:tab w:val="clear" w:pos="794"/>
          <w:tab w:val="left" w:pos="1089"/>
          <w:tab w:val="left" w:pos="1843"/>
          <w:tab w:val="left" w:pos="2127"/>
        </w:tabs>
        <w:suppressAutoHyphens w:val="0"/>
        <w:spacing w:line="360" w:lineRule="auto"/>
        <w:ind w:firstLine="16"/>
        <w:rPr>
          <w:rFonts w:cs="Times New Roman"/>
          <w:b/>
          <w:szCs w:val="28"/>
          <w:shd w:val="clear" w:color="auto" w:fill="FFFFFF"/>
        </w:rPr>
      </w:pPr>
      <w:r w:rsidRPr="00EE4BD3">
        <w:rPr>
          <w:rFonts w:cs="Times New Roman"/>
          <w:b/>
          <w:szCs w:val="28"/>
          <w:shd w:val="clear" w:color="auto" w:fill="FFFFFF"/>
        </w:rPr>
        <w:t xml:space="preserve"> Сроки и порядок комплектования и обучения персонала.</w:t>
      </w:r>
    </w:p>
    <w:p w14:paraId="415EC454" w14:textId="77777777" w:rsidR="00EE4BD3" w:rsidRDefault="00EE4BD3" w:rsidP="00EE4BD3">
      <w:pPr>
        <w:pStyle w:val="11"/>
        <w:numPr>
          <w:ilvl w:val="0"/>
          <w:numId w:val="0"/>
        </w:numPr>
        <w:tabs>
          <w:tab w:val="clear" w:pos="794"/>
          <w:tab w:val="left" w:pos="1778"/>
          <w:tab w:val="left" w:pos="1843"/>
          <w:tab w:val="left" w:pos="2127"/>
        </w:tabs>
        <w:suppressAutoHyphens w:val="0"/>
        <w:spacing w:line="360" w:lineRule="auto"/>
        <w:ind w:firstLine="561"/>
        <w:rPr>
          <w:rFonts w:cs="Times New Roman"/>
          <w:szCs w:val="28"/>
          <w:shd w:val="clear" w:color="auto" w:fill="FFFFFF"/>
          <w:lang w:val="en-US"/>
        </w:rPr>
      </w:pPr>
      <w:r w:rsidRPr="00EE4BD3">
        <w:rPr>
          <w:rFonts w:cs="Times New Roman"/>
          <w:szCs w:val="28"/>
          <w:shd w:val="clear" w:color="auto" w:fill="FFFFFF"/>
        </w:rPr>
        <w:t xml:space="preserve">   Первоначальное обучение работе в разработанной подсистеме осуществлялось в течение 12 часов. Дальнейшее обучение предполагается только в рамках консультаций.</w:t>
      </w:r>
    </w:p>
    <w:p w14:paraId="6B9EB01E" w14:textId="77777777" w:rsidR="003E0CDF" w:rsidRPr="003E0CDF" w:rsidRDefault="003E0CDF" w:rsidP="00EE4BD3">
      <w:pPr>
        <w:pStyle w:val="11"/>
        <w:numPr>
          <w:ilvl w:val="0"/>
          <w:numId w:val="0"/>
        </w:numPr>
        <w:tabs>
          <w:tab w:val="clear" w:pos="794"/>
          <w:tab w:val="left" w:pos="1778"/>
          <w:tab w:val="left" w:pos="1843"/>
          <w:tab w:val="left" w:pos="2127"/>
        </w:tabs>
        <w:suppressAutoHyphens w:val="0"/>
        <w:spacing w:line="360" w:lineRule="auto"/>
        <w:ind w:firstLine="561"/>
        <w:rPr>
          <w:rFonts w:cs="Times New Roman"/>
          <w:szCs w:val="28"/>
          <w:shd w:val="clear" w:color="auto" w:fill="FFFFFF"/>
          <w:lang w:val="en-US"/>
        </w:rPr>
      </w:pPr>
    </w:p>
    <w:p w14:paraId="41D7546D" w14:textId="77777777" w:rsidR="00EE4BD3" w:rsidRPr="00EE4BD3" w:rsidRDefault="00EE4BD3" w:rsidP="00EE4BD3">
      <w:pPr>
        <w:spacing w:line="360" w:lineRule="auto"/>
        <w:ind w:firstLine="561"/>
        <w:rPr>
          <w:b/>
        </w:rPr>
      </w:pPr>
      <w:bookmarkStart w:id="16" w:name="_Toc230659993"/>
      <w:bookmarkStart w:id="17" w:name="_Toc230968309"/>
      <w:r w:rsidRPr="00EE4BD3">
        <w:rPr>
          <w:rStyle w:val="32"/>
          <w:rFonts w:cs="Times New Roman"/>
          <w:szCs w:val="28"/>
        </w:rPr>
        <w:t>8. Требования к документированию</w:t>
      </w:r>
      <w:bookmarkEnd w:id="16"/>
      <w:bookmarkEnd w:id="17"/>
    </w:p>
    <w:p w14:paraId="7CCEB83B" w14:textId="77777777" w:rsidR="00EE4BD3" w:rsidRPr="00EE4BD3" w:rsidRDefault="00EE4BD3" w:rsidP="00EE4BD3">
      <w:pPr>
        <w:pStyle w:val="11"/>
        <w:numPr>
          <w:ilvl w:val="0"/>
          <w:numId w:val="0"/>
        </w:numPr>
        <w:tabs>
          <w:tab w:val="clear" w:pos="737"/>
          <w:tab w:val="clear" w:pos="794"/>
          <w:tab w:val="left" w:pos="-33"/>
          <w:tab w:val="left" w:pos="1457"/>
          <w:tab w:val="left" w:pos="1571"/>
          <w:tab w:val="left" w:pos="1713"/>
          <w:tab w:val="left" w:pos="2138"/>
        </w:tabs>
        <w:spacing w:line="360" w:lineRule="auto"/>
        <w:ind w:left="11" w:firstLine="550"/>
        <w:rPr>
          <w:rFonts w:cs="Times New Roman"/>
          <w:b/>
          <w:szCs w:val="28"/>
          <w:shd w:val="clear" w:color="auto" w:fill="FFFFFF"/>
        </w:rPr>
      </w:pPr>
      <w:r w:rsidRPr="00EE4BD3">
        <w:rPr>
          <w:rFonts w:cs="Times New Roman"/>
          <w:b/>
          <w:szCs w:val="28"/>
          <w:shd w:val="clear" w:color="auto" w:fill="FFFFFF"/>
        </w:rPr>
        <w:t>8.1 перечень подлежащих разработке документов.</w:t>
      </w:r>
    </w:p>
    <w:p w14:paraId="217E9916" w14:textId="77777777" w:rsidR="00EE4BD3" w:rsidRPr="00EE4BD3" w:rsidRDefault="00EE4BD3" w:rsidP="00EE4BD3">
      <w:pPr>
        <w:spacing w:line="360" w:lineRule="auto"/>
        <w:ind w:firstLine="561"/>
      </w:pPr>
      <w:r w:rsidRPr="00EE4BD3">
        <w:t>В состав программной документации должны входить следующие документы:</w:t>
      </w:r>
    </w:p>
    <w:p w14:paraId="10C398F8" w14:textId="77777777" w:rsidR="00EE4BD3" w:rsidRPr="00EE4BD3" w:rsidRDefault="00EE4BD3" w:rsidP="00EE4BD3">
      <w:pPr>
        <w:spacing w:line="360" w:lineRule="auto"/>
        <w:ind w:firstLine="561"/>
      </w:pPr>
      <w:r w:rsidRPr="00EE4BD3">
        <w:t>- техническое задание;</w:t>
      </w:r>
    </w:p>
    <w:p w14:paraId="3AD00982" w14:textId="77777777" w:rsidR="00EE4BD3" w:rsidRPr="00EE4BD3" w:rsidRDefault="00EE4BD3" w:rsidP="00EE4BD3">
      <w:pPr>
        <w:spacing w:line="360" w:lineRule="auto"/>
        <w:ind w:firstLine="561"/>
      </w:pPr>
      <w:r w:rsidRPr="00EE4BD3">
        <w:lastRenderedPageBreak/>
        <w:t>- руководство программиста;</w:t>
      </w:r>
    </w:p>
    <w:p w14:paraId="5A098888" w14:textId="77777777" w:rsidR="00EE4BD3" w:rsidRDefault="00EE4BD3" w:rsidP="00EE4BD3">
      <w:pPr>
        <w:spacing w:line="360" w:lineRule="auto"/>
        <w:ind w:firstLine="561"/>
        <w:rPr>
          <w:lang w:val="en-US"/>
        </w:rPr>
      </w:pPr>
      <w:r w:rsidRPr="00EE4BD3">
        <w:t>- руководство пользователя.</w:t>
      </w:r>
    </w:p>
    <w:p w14:paraId="3AC7AE1C" w14:textId="77777777" w:rsidR="003E0CDF" w:rsidRPr="003E0CDF" w:rsidRDefault="003E0CDF" w:rsidP="00EE4BD3">
      <w:pPr>
        <w:spacing w:line="360" w:lineRule="auto"/>
        <w:ind w:firstLine="561"/>
        <w:rPr>
          <w:lang w:val="en-US"/>
        </w:rPr>
      </w:pPr>
    </w:p>
    <w:p w14:paraId="196F46CF" w14:textId="77777777" w:rsidR="00EE4BD3" w:rsidRPr="00EE4BD3" w:rsidRDefault="00EE4BD3" w:rsidP="00EE4BD3">
      <w:pPr>
        <w:pStyle w:val="11"/>
        <w:numPr>
          <w:ilvl w:val="0"/>
          <w:numId w:val="0"/>
        </w:numPr>
        <w:tabs>
          <w:tab w:val="clear" w:pos="794"/>
          <w:tab w:val="left" w:pos="851"/>
          <w:tab w:val="left" w:pos="1134"/>
          <w:tab w:val="left" w:pos="1418"/>
        </w:tabs>
        <w:spacing w:before="120"/>
        <w:ind w:left="360"/>
        <w:rPr>
          <w:rStyle w:val="30"/>
          <w:rFonts w:ascii="Times New Roman" w:hAnsi="Times New Roman" w:cs="Times New Roman"/>
          <w:i/>
          <w:color w:val="auto"/>
          <w:szCs w:val="28"/>
        </w:rPr>
      </w:pPr>
      <w:r w:rsidRPr="00EE4BD3">
        <w:rPr>
          <w:rStyle w:val="30"/>
          <w:rFonts w:ascii="Times New Roman" w:hAnsi="Times New Roman" w:cs="Times New Roman"/>
          <w:i/>
          <w:color w:val="auto"/>
          <w:szCs w:val="28"/>
        </w:rPr>
        <w:t>9. Источники разработки</w:t>
      </w:r>
    </w:p>
    <w:p w14:paraId="5CFC367C" w14:textId="77777777" w:rsidR="00EE4BD3" w:rsidRPr="00EE4BD3" w:rsidRDefault="00EE4BD3" w:rsidP="00EE4BD3">
      <w:pPr>
        <w:pStyle w:val="11"/>
        <w:numPr>
          <w:ilvl w:val="0"/>
          <w:numId w:val="0"/>
        </w:numPr>
        <w:tabs>
          <w:tab w:val="clear" w:pos="737"/>
          <w:tab w:val="clear" w:pos="794"/>
          <w:tab w:val="left" w:pos="11"/>
          <w:tab w:val="left" w:pos="1457"/>
          <w:tab w:val="left" w:pos="1571"/>
          <w:tab w:val="left" w:pos="1854"/>
          <w:tab w:val="left" w:pos="2138"/>
        </w:tabs>
        <w:spacing w:before="120" w:line="360" w:lineRule="auto"/>
        <w:ind w:left="-11" w:firstLine="561"/>
        <w:rPr>
          <w:rFonts w:cs="Times New Roman"/>
          <w:szCs w:val="28"/>
          <w:shd w:val="clear" w:color="auto" w:fill="FFFFFF"/>
        </w:rPr>
      </w:pPr>
      <w:r w:rsidRPr="00EE4BD3">
        <w:rPr>
          <w:rFonts w:cs="Times New Roman"/>
          <w:szCs w:val="28"/>
          <w:shd w:val="clear" w:color="auto" w:fill="FFFFFF"/>
        </w:rPr>
        <w:t>9.1 Источниками разработки являются документы «Стандарт предприятия» для автосалонов ЛАДА, КИА.</w:t>
      </w:r>
    </w:p>
    <w:p w14:paraId="52C3113B" w14:textId="77777777" w:rsidR="00353BFB" w:rsidRPr="00EE4BD3" w:rsidRDefault="00353BFB"/>
    <w:sectPr w:rsidR="00353BFB" w:rsidRPr="00EE4BD3" w:rsidSect="006A63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singleLevel"/>
    <w:tmpl w:val="00000003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 w15:restartNumberingAfterBreak="0">
    <w:nsid w:val="00000008"/>
    <w:multiLevelType w:val="singleLevel"/>
    <w:tmpl w:val="00000008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2" w15:restartNumberingAfterBreak="0">
    <w:nsid w:val="0000000F"/>
    <w:multiLevelType w:val="singleLevel"/>
    <w:tmpl w:val="0000000F"/>
    <w:name w:val="WW8Num8"/>
    <w:lvl w:ilvl="0">
      <w:start w:val="1"/>
      <w:numFmt w:val="bullet"/>
      <w:lvlText w:val="-"/>
      <w:lvlJc w:val="left"/>
      <w:pPr>
        <w:tabs>
          <w:tab w:val="num" w:pos="1429"/>
        </w:tabs>
        <w:ind w:left="1429" w:hanging="360"/>
      </w:pPr>
      <w:rPr>
        <w:rFonts w:ascii="Courier New" w:hAnsi="Courier New"/>
      </w:rPr>
    </w:lvl>
  </w:abstractNum>
  <w:abstractNum w:abstractNumId="3" w15:restartNumberingAfterBreak="0">
    <w:nsid w:val="00000010"/>
    <w:multiLevelType w:val="multilevel"/>
    <w:tmpl w:val="00000010"/>
    <w:name w:val="WW8Num14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927"/>
        </w:tabs>
        <w:ind w:left="927" w:hanging="360"/>
      </w:pPr>
    </w:lvl>
    <w:lvl w:ilvl="2">
      <w:start w:val="1"/>
      <w:numFmt w:val="decimal"/>
      <w:lvlText w:val="%1.%2.%3"/>
      <w:lvlJc w:val="left"/>
      <w:pPr>
        <w:tabs>
          <w:tab w:val="num" w:pos="1854"/>
        </w:tabs>
        <w:ind w:left="1854" w:hanging="720"/>
      </w:pPr>
    </w:lvl>
    <w:lvl w:ilvl="3">
      <w:start w:val="1"/>
      <w:numFmt w:val="decimal"/>
      <w:lvlText w:val="%1.%2.%3.%4"/>
      <w:lvlJc w:val="left"/>
      <w:pPr>
        <w:tabs>
          <w:tab w:val="num" w:pos="2781"/>
        </w:tabs>
        <w:ind w:left="2781" w:hanging="1080"/>
      </w:pPr>
    </w:lvl>
    <w:lvl w:ilvl="4">
      <w:start w:val="1"/>
      <w:numFmt w:val="decimal"/>
      <w:lvlText w:val="%1.%2.%3.%4.%5"/>
      <w:lvlJc w:val="left"/>
      <w:pPr>
        <w:tabs>
          <w:tab w:val="num" w:pos="3348"/>
        </w:tabs>
        <w:ind w:left="3348" w:hanging="1080"/>
      </w:pPr>
    </w:lvl>
    <w:lvl w:ilvl="5">
      <w:start w:val="1"/>
      <w:numFmt w:val="decimal"/>
      <w:lvlText w:val="%1.%2.%3.%4.%5.%6"/>
      <w:lvlJc w:val="left"/>
      <w:pPr>
        <w:tabs>
          <w:tab w:val="num" w:pos="4275"/>
        </w:tabs>
        <w:ind w:left="4275" w:hanging="1440"/>
      </w:pPr>
    </w:lvl>
    <w:lvl w:ilvl="6">
      <w:start w:val="1"/>
      <w:numFmt w:val="decimal"/>
      <w:lvlText w:val="%1.%2.%3.%4.%5.%6.%7"/>
      <w:lvlJc w:val="left"/>
      <w:pPr>
        <w:tabs>
          <w:tab w:val="num" w:pos="4842"/>
        </w:tabs>
        <w:ind w:left="4842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5769"/>
        </w:tabs>
        <w:ind w:left="5769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6696"/>
        </w:tabs>
        <w:ind w:left="6696" w:hanging="2160"/>
      </w:pPr>
    </w:lvl>
  </w:abstractNum>
  <w:abstractNum w:abstractNumId="4" w15:restartNumberingAfterBreak="0">
    <w:nsid w:val="00000011"/>
    <w:multiLevelType w:val="singleLevel"/>
    <w:tmpl w:val="00000011"/>
    <w:name w:val="WW8Num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" w15:restartNumberingAfterBreak="0">
    <w:nsid w:val="00000015"/>
    <w:multiLevelType w:val="multilevel"/>
    <w:tmpl w:val="0000001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6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0000016"/>
    <w:multiLevelType w:val="singleLevel"/>
    <w:tmpl w:val="00000016"/>
    <w:lvl w:ilvl="0">
      <w:start w:val="1"/>
      <w:numFmt w:val="bullet"/>
      <w:lvlText w:val=""/>
      <w:lvlJc w:val="left"/>
      <w:pPr>
        <w:tabs>
          <w:tab w:val="num" w:pos="1608"/>
        </w:tabs>
        <w:ind w:left="1608" w:firstLine="426"/>
      </w:pPr>
      <w:rPr>
        <w:rFonts w:ascii="Symbol" w:hAnsi="Symbol"/>
      </w:rPr>
    </w:lvl>
  </w:abstractNum>
  <w:abstractNum w:abstractNumId="7" w15:restartNumberingAfterBreak="0">
    <w:nsid w:val="121C6FE3"/>
    <w:multiLevelType w:val="multilevel"/>
    <w:tmpl w:val="33107350"/>
    <w:name w:val="WW8Num17"/>
    <w:lvl w:ilvl="0">
      <w:start w:val="7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567"/>
        </w:tabs>
        <w:ind w:left="56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701"/>
        </w:tabs>
        <w:ind w:left="170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908"/>
        </w:tabs>
        <w:ind w:left="19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475"/>
        </w:tabs>
        <w:ind w:left="24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682"/>
        </w:tabs>
        <w:ind w:left="26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249"/>
        </w:tabs>
        <w:ind w:left="324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816"/>
        </w:tabs>
        <w:ind w:left="3816" w:hanging="2160"/>
      </w:pPr>
      <w:rPr>
        <w:rFonts w:hint="default"/>
      </w:rPr>
    </w:lvl>
  </w:abstractNum>
  <w:abstractNum w:abstractNumId="8" w15:restartNumberingAfterBreak="0">
    <w:nsid w:val="275E6A4E"/>
    <w:multiLevelType w:val="hybridMultilevel"/>
    <w:tmpl w:val="3DD2F8F6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D183782"/>
    <w:multiLevelType w:val="singleLevel"/>
    <w:tmpl w:val="60225D78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 w15:restartNumberingAfterBreak="0">
    <w:nsid w:val="36093E1F"/>
    <w:multiLevelType w:val="hybridMultilevel"/>
    <w:tmpl w:val="FD36B2F8"/>
    <w:lvl w:ilvl="0" w:tplc="C1D0F59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E5729B"/>
    <w:multiLevelType w:val="multilevel"/>
    <w:tmpl w:val="B67AF95A"/>
    <w:lvl w:ilvl="0">
      <w:start w:val="1"/>
      <w:numFmt w:val="decimal"/>
      <w:pStyle w:val="1"/>
      <w:lvlText w:val="%1  "/>
      <w:lvlJc w:val="left"/>
      <w:pPr>
        <w:tabs>
          <w:tab w:val="num" w:pos="1219"/>
        </w:tabs>
        <w:ind w:left="851" w:firstLine="0"/>
      </w:pPr>
      <w:rPr>
        <w:rFonts w:ascii="Times New Roman" w:hAnsi="Times New Roman" w:hint="default"/>
        <w:b/>
        <w:i w:val="0"/>
        <w:caps w:val="0"/>
        <w:color w:val="auto"/>
        <w:sz w:val="24"/>
      </w:rPr>
    </w:lvl>
    <w:lvl w:ilvl="1">
      <w:start w:val="1"/>
      <w:numFmt w:val="decimal"/>
      <w:pStyle w:val="2"/>
      <w:lvlText w:val="%1.%2"/>
      <w:lvlJc w:val="left"/>
      <w:pPr>
        <w:tabs>
          <w:tab w:val="num" w:pos="1418"/>
        </w:tabs>
        <w:ind w:left="851" w:firstLine="0"/>
      </w:pPr>
      <w:rPr>
        <w:rFonts w:hint="default"/>
        <w:color w:val="auto"/>
      </w:rPr>
    </w:lvl>
    <w:lvl w:ilvl="2">
      <w:start w:val="1"/>
      <w:numFmt w:val="decimal"/>
      <w:pStyle w:val="3"/>
      <w:lvlText w:val="%1.%2.%3."/>
      <w:lvlJc w:val="left"/>
      <w:pPr>
        <w:tabs>
          <w:tab w:val="num" w:pos="1588"/>
        </w:tabs>
        <w:ind w:left="851" w:firstLine="0"/>
      </w:pPr>
      <w:rPr>
        <w:rFonts w:hint="default"/>
        <w:color w:val="auto"/>
        <w:spacing w:val="0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1843"/>
        </w:tabs>
        <w:ind w:left="851" w:firstLine="0"/>
      </w:pPr>
      <w:rPr>
        <w:rFonts w:hint="default"/>
        <w:caps w:val="0"/>
        <w:strike w:val="0"/>
        <w:dstrike w:val="0"/>
        <w:vanish w:val="0"/>
        <w:color w:val="auto"/>
        <w:spacing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Restart w:val="0"/>
      <w:lvlText w:val="%1.%2.%3.%4.%5"/>
      <w:lvlJc w:val="left"/>
      <w:pPr>
        <w:tabs>
          <w:tab w:val="num" w:pos="1669"/>
        </w:tabs>
        <w:ind w:left="-131" w:firstLine="72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-1500"/>
        </w:tabs>
        <w:ind w:left="-186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-186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-186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-1860" w:firstLine="0"/>
      </w:pPr>
      <w:rPr>
        <w:rFonts w:hint="default"/>
      </w:rPr>
    </w:lvl>
  </w:abstractNum>
  <w:abstractNum w:abstractNumId="12" w15:restartNumberingAfterBreak="0">
    <w:nsid w:val="711626ED"/>
    <w:multiLevelType w:val="hybridMultilevel"/>
    <w:tmpl w:val="26F8808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348675672">
    <w:abstractNumId w:val="11"/>
  </w:num>
  <w:num w:numId="2" w16cid:durableId="1655257267">
    <w:abstractNumId w:val="11"/>
  </w:num>
  <w:num w:numId="3" w16cid:durableId="1936086384">
    <w:abstractNumId w:val="11"/>
  </w:num>
  <w:num w:numId="4" w16cid:durableId="1851798117">
    <w:abstractNumId w:val="11"/>
  </w:num>
  <w:num w:numId="5" w16cid:durableId="2009597029">
    <w:abstractNumId w:val="11"/>
  </w:num>
  <w:num w:numId="6" w16cid:durableId="1323972019">
    <w:abstractNumId w:val="11"/>
  </w:num>
  <w:num w:numId="7" w16cid:durableId="1147934220">
    <w:abstractNumId w:val="11"/>
  </w:num>
  <w:num w:numId="8" w16cid:durableId="1994403771">
    <w:abstractNumId w:val="11"/>
  </w:num>
  <w:num w:numId="9" w16cid:durableId="1199968743">
    <w:abstractNumId w:val="11"/>
  </w:num>
  <w:num w:numId="10" w16cid:durableId="1801920192">
    <w:abstractNumId w:val="11"/>
  </w:num>
  <w:num w:numId="11" w16cid:durableId="1899631301">
    <w:abstractNumId w:val="11"/>
  </w:num>
  <w:num w:numId="12" w16cid:durableId="1026517145">
    <w:abstractNumId w:val="11"/>
  </w:num>
  <w:num w:numId="13" w16cid:durableId="370768522">
    <w:abstractNumId w:val="9"/>
  </w:num>
  <w:num w:numId="14" w16cid:durableId="1382823982">
    <w:abstractNumId w:val="0"/>
  </w:num>
  <w:num w:numId="15" w16cid:durableId="96141394">
    <w:abstractNumId w:val="1"/>
  </w:num>
  <w:num w:numId="16" w16cid:durableId="1743284700">
    <w:abstractNumId w:val="8"/>
  </w:num>
  <w:num w:numId="17" w16cid:durableId="2009214266">
    <w:abstractNumId w:val="2"/>
  </w:num>
  <w:num w:numId="18" w16cid:durableId="1182283228">
    <w:abstractNumId w:val="3"/>
  </w:num>
  <w:num w:numId="19" w16cid:durableId="115031168">
    <w:abstractNumId w:val="4"/>
  </w:num>
  <w:num w:numId="20" w16cid:durableId="859047572">
    <w:abstractNumId w:val="5"/>
  </w:num>
  <w:num w:numId="21" w16cid:durableId="282884691">
    <w:abstractNumId w:val="6"/>
  </w:num>
  <w:num w:numId="22" w16cid:durableId="285895276">
    <w:abstractNumId w:val="7"/>
  </w:num>
  <w:num w:numId="23" w16cid:durableId="1821919673">
    <w:abstractNumId w:val="10"/>
  </w:num>
  <w:num w:numId="24" w16cid:durableId="202874865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BD3"/>
    <w:rsid w:val="00024178"/>
    <w:rsid w:val="000264E3"/>
    <w:rsid w:val="00027299"/>
    <w:rsid w:val="00047798"/>
    <w:rsid w:val="00056701"/>
    <w:rsid w:val="00061CFD"/>
    <w:rsid w:val="00091E6E"/>
    <w:rsid w:val="000A2931"/>
    <w:rsid w:val="000A4812"/>
    <w:rsid w:val="000B624C"/>
    <w:rsid w:val="00136CC7"/>
    <w:rsid w:val="001553C5"/>
    <w:rsid w:val="0015607C"/>
    <w:rsid w:val="00163434"/>
    <w:rsid w:val="00180CE3"/>
    <w:rsid w:val="001820AB"/>
    <w:rsid w:val="001A32F6"/>
    <w:rsid w:val="001A7B41"/>
    <w:rsid w:val="001D0CCE"/>
    <w:rsid w:val="001D7189"/>
    <w:rsid w:val="001E2AB1"/>
    <w:rsid w:val="001F55ED"/>
    <w:rsid w:val="00246A6C"/>
    <w:rsid w:val="0027763B"/>
    <w:rsid w:val="00283BEC"/>
    <w:rsid w:val="002A0CDE"/>
    <w:rsid w:val="002E3D5C"/>
    <w:rsid w:val="003020D8"/>
    <w:rsid w:val="00314F89"/>
    <w:rsid w:val="00353BFB"/>
    <w:rsid w:val="00396316"/>
    <w:rsid w:val="003D7062"/>
    <w:rsid w:val="003E0CDF"/>
    <w:rsid w:val="003E518B"/>
    <w:rsid w:val="004278C8"/>
    <w:rsid w:val="004A4371"/>
    <w:rsid w:val="004B39CE"/>
    <w:rsid w:val="004C20DC"/>
    <w:rsid w:val="004D3426"/>
    <w:rsid w:val="00503352"/>
    <w:rsid w:val="005100EC"/>
    <w:rsid w:val="00522149"/>
    <w:rsid w:val="005437A7"/>
    <w:rsid w:val="00551A44"/>
    <w:rsid w:val="005627CA"/>
    <w:rsid w:val="005627F7"/>
    <w:rsid w:val="005636DD"/>
    <w:rsid w:val="00573F35"/>
    <w:rsid w:val="005A1379"/>
    <w:rsid w:val="005E2B58"/>
    <w:rsid w:val="005F4B72"/>
    <w:rsid w:val="0064739A"/>
    <w:rsid w:val="006A50DE"/>
    <w:rsid w:val="006A6352"/>
    <w:rsid w:val="006B10CD"/>
    <w:rsid w:val="006D4770"/>
    <w:rsid w:val="006D4F70"/>
    <w:rsid w:val="00737786"/>
    <w:rsid w:val="00763F1F"/>
    <w:rsid w:val="00780433"/>
    <w:rsid w:val="007C2B0C"/>
    <w:rsid w:val="007C352F"/>
    <w:rsid w:val="007D0462"/>
    <w:rsid w:val="0080349A"/>
    <w:rsid w:val="00810EE7"/>
    <w:rsid w:val="00824EA7"/>
    <w:rsid w:val="00863D2B"/>
    <w:rsid w:val="008835ED"/>
    <w:rsid w:val="00884B92"/>
    <w:rsid w:val="008B5953"/>
    <w:rsid w:val="008D26BA"/>
    <w:rsid w:val="00922C64"/>
    <w:rsid w:val="00960B11"/>
    <w:rsid w:val="009A51B2"/>
    <w:rsid w:val="009B63B7"/>
    <w:rsid w:val="009D0E11"/>
    <w:rsid w:val="009F3572"/>
    <w:rsid w:val="00A24564"/>
    <w:rsid w:val="00A2496B"/>
    <w:rsid w:val="00A47809"/>
    <w:rsid w:val="00AA514D"/>
    <w:rsid w:val="00AD5B0A"/>
    <w:rsid w:val="00AD6114"/>
    <w:rsid w:val="00AE7A9D"/>
    <w:rsid w:val="00AF5BCA"/>
    <w:rsid w:val="00B07925"/>
    <w:rsid w:val="00B31E86"/>
    <w:rsid w:val="00B42487"/>
    <w:rsid w:val="00B860FC"/>
    <w:rsid w:val="00BC47E5"/>
    <w:rsid w:val="00BC53DE"/>
    <w:rsid w:val="00BF5C9B"/>
    <w:rsid w:val="00C013FD"/>
    <w:rsid w:val="00C20312"/>
    <w:rsid w:val="00C26510"/>
    <w:rsid w:val="00C31A06"/>
    <w:rsid w:val="00C6757C"/>
    <w:rsid w:val="00C73F92"/>
    <w:rsid w:val="00C91BC6"/>
    <w:rsid w:val="00CC259A"/>
    <w:rsid w:val="00CF285C"/>
    <w:rsid w:val="00D568D3"/>
    <w:rsid w:val="00D6484A"/>
    <w:rsid w:val="00D70A5D"/>
    <w:rsid w:val="00D71495"/>
    <w:rsid w:val="00D774A9"/>
    <w:rsid w:val="00D80555"/>
    <w:rsid w:val="00D85BA9"/>
    <w:rsid w:val="00DB5DBA"/>
    <w:rsid w:val="00DC426C"/>
    <w:rsid w:val="00DC4589"/>
    <w:rsid w:val="00DC7986"/>
    <w:rsid w:val="00E27545"/>
    <w:rsid w:val="00E36D6F"/>
    <w:rsid w:val="00E37505"/>
    <w:rsid w:val="00E447DB"/>
    <w:rsid w:val="00E45AB3"/>
    <w:rsid w:val="00E639C8"/>
    <w:rsid w:val="00EE0D60"/>
    <w:rsid w:val="00EE39DC"/>
    <w:rsid w:val="00EE4BD3"/>
    <w:rsid w:val="00F11ECE"/>
    <w:rsid w:val="00F4762F"/>
    <w:rsid w:val="00F50C40"/>
    <w:rsid w:val="00F622A5"/>
    <w:rsid w:val="00F71B3D"/>
    <w:rsid w:val="00F75697"/>
    <w:rsid w:val="00FA0516"/>
    <w:rsid w:val="00FB733F"/>
    <w:rsid w:val="00FC0C51"/>
    <w:rsid w:val="00FD3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5870FFCB"/>
  <w15:chartTrackingRefBased/>
  <w15:docId w15:val="{35F3C3E2-0F23-4DD6-8064-7005C53EF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4BD3"/>
    <w:pPr>
      <w:jc w:val="both"/>
    </w:pPr>
    <w:rPr>
      <w:rFonts w:eastAsia="Times New Roman"/>
      <w:sz w:val="28"/>
      <w:szCs w:val="28"/>
    </w:rPr>
  </w:style>
  <w:style w:type="paragraph" w:styleId="1">
    <w:name w:val="heading 1"/>
    <w:aliases w:val="Глава,(раздел)"/>
    <w:basedOn w:val="a"/>
    <w:next w:val="a"/>
    <w:link w:val="10"/>
    <w:qFormat/>
    <w:rsid w:val="00F71B3D"/>
    <w:pPr>
      <w:widowControl w:val="0"/>
      <w:numPr>
        <w:numId w:val="12"/>
      </w:numPr>
      <w:suppressAutoHyphens/>
      <w:spacing w:before="240" w:after="120"/>
      <w:outlineLvl w:val="0"/>
    </w:pPr>
    <w:rPr>
      <w:rFonts w:ascii="Arial Narrow" w:hAnsi="Arial Narrow" w:cs="Arial"/>
      <w:b/>
      <w:bCs/>
      <w:caps/>
      <w:color w:val="000080"/>
      <w:sz w:val="26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2">
    <w:name w:val="heading 2"/>
    <w:basedOn w:val="a"/>
    <w:next w:val="a"/>
    <w:link w:val="20"/>
    <w:qFormat/>
    <w:rsid w:val="00F71B3D"/>
    <w:pPr>
      <w:keepNext/>
      <w:widowControl w:val="0"/>
      <w:numPr>
        <w:ilvl w:val="1"/>
        <w:numId w:val="12"/>
      </w:numPr>
      <w:tabs>
        <w:tab w:val="left" w:pos="1276"/>
      </w:tabs>
      <w:suppressAutoHyphens/>
      <w:spacing w:before="240" w:after="120"/>
      <w:outlineLvl w:val="1"/>
    </w:pPr>
    <w:rPr>
      <w:rFonts w:ascii="Arial Narrow" w:hAnsi="Arial Narrow" w:cs="Arial"/>
      <w:b/>
      <w:caps/>
      <w:color w:val="000080"/>
      <w:sz w:val="22"/>
      <w:szCs w:val="18"/>
      <w:lang w:val="en-US"/>
    </w:rPr>
  </w:style>
  <w:style w:type="paragraph" w:styleId="3">
    <w:name w:val="heading 3"/>
    <w:basedOn w:val="a"/>
    <w:next w:val="a"/>
    <w:link w:val="30"/>
    <w:qFormat/>
    <w:rsid w:val="00F71B3D"/>
    <w:pPr>
      <w:keepNext/>
      <w:keepLines/>
      <w:widowControl w:val="0"/>
      <w:numPr>
        <w:ilvl w:val="2"/>
        <w:numId w:val="12"/>
      </w:numPr>
      <w:tabs>
        <w:tab w:val="left" w:pos="1418"/>
      </w:tabs>
      <w:suppressAutoHyphens/>
      <w:spacing w:before="240" w:after="120"/>
      <w:outlineLvl w:val="2"/>
    </w:pPr>
    <w:rPr>
      <w:rFonts w:ascii="Arial Narrow" w:hAnsi="Arial Narrow" w:cs="Arial"/>
      <w:b/>
      <w:smallCaps/>
      <w:color w:val="000080"/>
      <w:spacing w:val="24"/>
      <w:szCs w:val="24"/>
    </w:rPr>
  </w:style>
  <w:style w:type="paragraph" w:styleId="4">
    <w:name w:val="heading 4"/>
    <w:basedOn w:val="a"/>
    <w:next w:val="a"/>
    <w:link w:val="40"/>
    <w:qFormat/>
    <w:rsid w:val="00F71B3D"/>
    <w:pPr>
      <w:keepNext/>
      <w:keepLines/>
      <w:widowControl w:val="0"/>
      <w:numPr>
        <w:ilvl w:val="3"/>
        <w:numId w:val="12"/>
      </w:numPr>
      <w:tabs>
        <w:tab w:val="left" w:pos="1531"/>
      </w:tabs>
      <w:suppressAutoHyphens/>
      <w:spacing w:before="240" w:after="120"/>
      <w:outlineLvl w:val="3"/>
    </w:pPr>
    <w:rPr>
      <w:rFonts w:ascii="Arial Narrow" w:hAnsi="Arial Narrow"/>
      <w:color w:val="000080"/>
      <w:spacing w:val="40"/>
    </w:rPr>
  </w:style>
  <w:style w:type="paragraph" w:styleId="5">
    <w:name w:val="heading 5"/>
    <w:next w:val="a"/>
    <w:link w:val="50"/>
    <w:qFormat/>
    <w:rsid w:val="00F71B3D"/>
    <w:pPr>
      <w:keepLines/>
      <w:tabs>
        <w:tab w:val="left" w:pos="1446"/>
      </w:tabs>
      <w:suppressAutoHyphens/>
      <w:spacing w:before="240" w:after="360"/>
      <w:ind w:left="238" w:hanging="11"/>
      <w:jc w:val="both"/>
      <w:outlineLvl w:val="4"/>
    </w:pPr>
    <w:rPr>
      <w:rFonts w:eastAsia="MS Mincho"/>
      <w:i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Глава Знак,(раздел) Знак"/>
    <w:link w:val="1"/>
    <w:rsid w:val="00F71B3D"/>
    <w:rPr>
      <w:rFonts w:ascii="Arial Narrow" w:hAnsi="Arial Narrow" w:cs="Arial"/>
      <w:b/>
      <w:bCs/>
      <w:caps/>
      <w:color w:val="000080"/>
      <w:sz w:val="26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20">
    <w:name w:val="Заголовок 2 Знак"/>
    <w:link w:val="2"/>
    <w:rsid w:val="00F71B3D"/>
    <w:rPr>
      <w:rFonts w:ascii="Arial Narrow" w:hAnsi="Arial Narrow" w:cs="Arial"/>
      <w:b/>
      <w:caps/>
      <w:color w:val="000080"/>
      <w:sz w:val="22"/>
      <w:szCs w:val="18"/>
      <w:lang w:val="en-US"/>
    </w:rPr>
  </w:style>
  <w:style w:type="character" w:customStyle="1" w:styleId="30">
    <w:name w:val="Заголовок 3 Знак"/>
    <w:link w:val="3"/>
    <w:rsid w:val="00F71B3D"/>
    <w:rPr>
      <w:rFonts w:ascii="Arial Narrow" w:hAnsi="Arial Narrow" w:cs="Arial"/>
      <w:b/>
      <w:smallCaps/>
      <w:color w:val="000080"/>
      <w:spacing w:val="24"/>
      <w:szCs w:val="24"/>
    </w:rPr>
  </w:style>
  <w:style w:type="character" w:customStyle="1" w:styleId="40">
    <w:name w:val="Заголовок 4 Знак"/>
    <w:link w:val="4"/>
    <w:rsid w:val="00F71B3D"/>
    <w:rPr>
      <w:rFonts w:ascii="Arial Narrow" w:hAnsi="Arial Narrow"/>
      <w:color w:val="000080"/>
      <w:spacing w:val="40"/>
    </w:rPr>
  </w:style>
  <w:style w:type="character" w:customStyle="1" w:styleId="50">
    <w:name w:val="Заголовок 5 Знак"/>
    <w:link w:val="5"/>
    <w:rsid w:val="00F71B3D"/>
    <w:rPr>
      <w:rFonts w:eastAsia="MS Mincho"/>
      <w:i/>
      <w:sz w:val="24"/>
      <w:szCs w:val="24"/>
      <w:lang w:val="ru-RU" w:eastAsia="en-US" w:bidi="ar-SA"/>
    </w:rPr>
  </w:style>
  <w:style w:type="character" w:styleId="a3">
    <w:name w:val="Strong"/>
    <w:qFormat/>
    <w:rsid w:val="00F71B3D"/>
    <w:rPr>
      <w:rFonts w:ascii="Arial" w:hAnsi="Arial"/>
      <w:bCs/>
    </w:rPr>
  </w:style>
  <w:style w:type="paragraph" w:styleId="a4">
    <w:name w:val="List Paragraph"/>
    <w:basedOn w:val="a"/>
    <w:uiPriority w:val="34"/>
    <w:qFormat/>
    <w:rsid w:val="00F71B3D"/>
    <w:pPr>
      <w:ind w:left="720"/>
      <w:contextualSpacing/>
    </w:pPr>
  </w:style>
  <w:style w:type="character" w:customStyle="1" w:styleId="21">
    <w:name w:val="Заголовок 2 Знак1"/>
    <w:rsid w:val="00EE4BD3"/>
    <w:rPr>
      <w:b/>
      <w:bCs/>
      <w:sz w:val="28"/>
      <w:szCs w:val="28"/>
      <w:lang w:val="ru-RU" w:eastAsia="ru-RU" w:bidi="ar-SA"/>
    </w:rPr>
  </w:style>
  <w:style w:type="character" w:customStyle="1" w:styleId="32">
    <w:name w:val="Заголовок 3 Знак2"/>
    <w:rsid w:val="00EE4BD3"/>
    <w:rPr>
      <w:rFonts w:cs="Arial"/>
      <w:b/>
      <w:i/>
      <w:sz w:val="28"/>
      <w:szCs w:val="26"/>
      <w:lang w:val="ru-RU" w:eastAsia="ru-RU" w:bidi="ar-SA"/>
    </w:rPr>
  </w:style>
  <w:style w:type="paragraph" w:styleId="a5">
    <w:name w:val="Body Text"/>
    <w:basedOn w:val="a"/>
    <w:link w:val="a6"/>
    <w:rsid w:val="00EE4BD3"/>
    <w:pPr>
      <w:spacing w:line="360" w:lineRule="auto"/>
      <w:ind w:firstLine="567"/>
    </w:pPr>
  </w:style>
  <w:style w:type="character" w:customStyle="1" w:styleId="a6">
    <w:name w:val="Основной текст Знак"/>
    <w:link w:val="a5"/>
    <w:rsid w:val="00EE4BD3"/>
    <w:rPr>
      <w:rFonts w:eastAsia="Times New Roman"/>
      <w:sz w:val="28"/>
      <w:szCs w:val="28"/>
      <w:lang w:eastAsia="ru-RU"/>
    </w:rPr>
  </w:style>
  <w:style w:type="paragraph" w:styleId="a7">
    <w:name w:val="caption"/>
    <w:basedOn w:val="a"/>
    <w:next w:val="a"/>
    <w:qFormat/>
    <w:rsid w:val="00EE4BD3"/>
    <w:rPr>
      <w:b/>
      <w:bCs/>
      <w:sz w:val="20"/>
      <w:szCs w:val="20"/>
    </w:rPr>
  </w:style>
  <w:style w:type="paragraph" w:customStyle="1" w:styleId="11">
    <w:name w:val="Нумерация 1"/>
    <w:basedOn w:val="a8"/>
    <w:rsid w:val="00EE4BD3"/>
    <w:pPr>
      <w:numPr>
        <w:numId w:val="1"/>
      </w:numPr>
      <w:tabs>
        <w:tab w:val="left" w:pos="737"/>
        <w:tab w:val="left" w:pos="794"/>
      </w:tabs>
      <w:suppressAutoHyphens/>
      <w:ind w:left="207"/>
      <w:contextualSpacing w:val="0"/>
    </w:pPr>
    <w:rPr>
      <w:rFonts w:eastAsia="Lucida Sans Unicode" w:cs="Tahoma"/>
      <w:kern w:val="1"/>
      <w:szCs w:val="24"/>
      <w:lang w:eastAsia="ar-SA"/>
    </w:rPr>
  </w:style>
  <w:style w:type="paragraph" w:customStyle="1" w:styleId="210">
    <w:name w:val="Основной текст с отступом 21"/>
    <w:basedOn w:val="a"/>
    <w:rsid w:val="00EE4BD3"/>
    <w:pPr>
      <w:suppressAutoHyphens/>
      <w:spacing w:line="360" w:lineRule="auto"/>
      <w:ind w:firstLine="539"/>
      <w:jc w:val="left"/>
    </w:pPr>
    <w:rPr>
      <w:lang w:eastAsia="ar-SA"/>
    </w:rPr>
  </w:style>
  <w:style w:type="paragraph" w:customStyle="1" w:styleId="a9">
    <w:name w:val="ТекстОсновной"/>
    <w:basedOn w:val="a5"/>
    <w:rsid w:val="00EE4BD3"/>
    <w:pPr>
      <w:ind w:firstLine="709"/>
    </w:pPr>
    <w:rPr>
      <w:lang w:eastAsia="ar-SA"/>
    </w:rPr>
  </w:style>
  <w:style w:type="paragraph" w:styleId="a8">
    <w:name w:val="List"/>
    <w:basedOn w:val="a"/>
    <w:uiPriority w:val="99"/>
    <w:semiHidden/>
    <w:unhideWhenUsed/>
    <w:rsid w:val="00EE4BD3"/>
    <w:pPr>
      <w:ind w:left="283" w:hanging="283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1779</Words>
  <Characters>10141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Aleksey Filippov</cp:lastModifiedBy>
  <cp:revision>2</cp:revision>
  <dcterms:created xsi:type="dcterms:W3CDTF">2024-03-19T05:26:00Z</dcterms:created>
  <dcterms:modified xsi:type="dcterms:W3CDTF">2024-03-19T05:26:00Z</dcterms:modified>
</cp:coreProperties>
</file>